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7221" w:rsidRPr="00896B1B" w:rsidRDefault="006D7221" w:rsidP="00AD44A8">
      <w:pPr>
        <w:contextualSpacing/>
        <w:jc w:val="center"/>
        <w:rPr>
          <w:sz w:val="28"/>
          <w:szCs w:val="28"/>
        </w:rPr>
      </w:pPr>
      <w:proofErr w:type="spellStart"/>
      <w:r w:rsidRPr="00896B1B">
        <w:rPr>
          <w:sz w:val="28"/>
          <w:szCs w:val="28"/>
        </w:rPr>
        <w:t>Sampath</w:t>
      </w:r>
      <w:proofErr w:type="spellEnd"/>
    </w:p>
    <w:p w:rsidR="00AD44A8" w:rsidRPr="00896B1B" w:rsidRDefault="00AD44A8" w:rsidP="00AD44A8">
      <w:pPr>
        <w:contextualSpacing/>
        <w:rPr>
          <w:sz w:val="28"/>
          <w:szCs w:val="28"/>
        </w:rPr>
      </w:pPr>
    </w:p>
    <w:p w:rsidR="00AC3A88" w:rsidRPr="00896B1B" w:rsidRDefault="006D7221" w:rsidP="00AD44A8">
      <w:pPr>
        <w:contextualSpacing/>
        <w:rPr>
          <w:sz w:val="28"/>
          <w:szCs w:val="28"/>
        </w:rPr>
      </w:pPr>
      <w:r w:rsidRPr="00896B1B">
        <w:rPr>
          <w:sz w:val="28"/>
          <w:szCs w:val="28"/>
        </w:rPr>
        <w:t>Cell:</w:t>
      </w:r>
      <w:r w:rsidR="00063C2E">
        <w:rPr>
          <w:sz w:val="28"/>
          <w:szCs w:val="28"/>
        </w:rPr>
        <w:t xml:space="preserve"> +1 (682)</w:t>
      </w:r>
      <w:r w:rsidR="007E45C6">
        <w:rPr>
          <w:sz w:val="28"/>
          <w:szCs w:val="28"/>
        </w:rPr>
        <w:t xml:space="preserve"> </w:t>
      </w:r>
      <w:r w:rsidR="00063C2E">
        <w:rPr>
          <w:sz w:val="28"/>
          <w:szCs w:val="28"/>
        </w:rPr>
        <w:t>999 -8486</w:t>
      </w:r>
      <w:r w:rsidR="00AC3A88" w:rsidRPr="00896B1B">
        <w:rPr>
          <w:sz w:val="28"/>
          <w:szCs w:val="28"/>
        </w:rPr>
        <w:tab/>
      </w:r>
      <w:r w:rsidR="00AC3A88" w:rsidRPr="00896B1B">
        <w:rPr>
          <w:sz w:val="28"/>
          <w:szCs w:val="28"/>
        </w:rPr>
        <w:tab/>
      </w:r>
      <w:r w:rsidR="00AC3A88" w:rsidRPr="00896B1B">
        <w:rPr>
          <w:sz w:val="28"/>
          <w:szCs w:val="28"/>
        </w:rPr>
        <w:tab/>
      </w:r>
      <w:r w:rsidR="00AC3A88" w:rsidRPr="00896B1B">
        <w:rPr>
          <w:sz w:val="28"/>
          <w:szCs w:val="28"/>
        </w:rPr>
        <w:tab/>
      </w:r>
      <w:r w:rsidR="00AC3A88" w:rsidRPr="00896B1B">
        <w:rPr>
          <w:sz w:val="28"/>
          <w:szCs w:val="28"/>
        </w:rPr>
        <w:tab/>
        <w:t xml:space="preserve">           Email:sampathnet05@gmail.com </w:t>
      </w:r>
    </w:p>
    <w:p w:rsidR="00AC3A88" w:rsidRPr="00AD44A8" w:rsidRDefault="00AC3A88" w:rsidP="00AC3A88">
      <w:pPr>
        <w:pBdr>
          <w:top w:val="single" w:sz="4" w:space="1" w:color="auto"/>
        </w:pBdr>
        <w:spacing w:line="360" w:lineRule="auto"/>
        <w:rPr>
          <w:b/>
        </w:rPr>
      </w:pPr>
    </w:p>
    <w:p w:rsidR="00AC3A88" w:rsidRPr="00AD44A8" w:rsidRDefault="00AC3A88" w:rsidP="00AC3A88">
      <w:pPr>
        <w:spacing w:line="360" w:lineRule="auto"/>
        <w:rPr>
          <w:b/>
          <w:u w:val="single"/>
        </w:rPr>
      </w:pPr>
      <w:r w:rsidRPr="00AD44A8">
        <w:rPr>
          <w:b/>
          <w:u w:val="single"/>
        </w:rPr>
        <w:t>SUMMARY:</w:t>
      </w:r>
    </w:p>
    <w:p w:rsidR="00B13847" w:rsidRPr="00AD44A8" w:rsidRDefault="00762FE3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>
        <w:rPr>
          <w:rFonts w:eastAsia="Garamond"/>
        </w:rPr>
        <w:t>8</w:t>
      </w:r>
      <w:r w:rsidR="00B13847" w:rsidRPr="00AD44A8">
        <w:rPr>
          <w:rFonts w:eastAsia="Garamond"/>
        </w:rPr>
        <w:t>+ years of Network and IT administration exper</w:t>
      </w:r>
      <w:r w:rsidR="000E2845" w:rsidRPr="00AD44A8">
        <w:rPr>
          <w:rFonts w:eastAsia="Garamond"/>
        </w:rPr>
        <w:t>ience in Data Center network and</w:t>
      </w:r>
      <w:r w:rsidR="00B13847" w:rsidRPr="00AD44A8">
        <w:rPr>
          <w:rFonts w:eastAsia="Garamond"/>
        </w:rPr>
        <w:t xml:space="preserve"> wide network administration.</w:t>
      </w:r>
    </w:p>
    <w:p w:rsidR="00B13847" w:rsidRPr="00AD44A8" w:rsidRDefault="00B13847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 w:rsidRPr="00AD44A8">
        <w:rPr>
          <w:rFonts w:eastAsia="Garamond"/>
        </w:rPr>
        <w:t xml:space="preserve">Expertise in creating repeatable, reliable, scalable network </w:t>
      </w:r>
      <w:r w:rsidR="006D7221" w:rsidRPr="00AD44A8">
        <w:rPr>
          <w:rFonts w:eastAsia="Garamond"/>
        </w:rPr>
        <w:t>architectures, with</w:t>
      </w:r>
      <w:r w:rsidRPr="00AD44A8">
        <w:rPr>
          <w:rFonts w:eastAsia="Garamond"/>
        </w:rPr>
        <w:t xml:space="preserve"> fault tolerance, performance tuning,</w:t>
      </w:r>
      <w:r w:rsidR="006D7221" w:rsidRPr="00AD44A8">
        <w:rPr>
          <w:rFonts w:eastAsia="Garamond"/>
        </w:rPr>
        <w:t xml:space="preserve"> </w:t>
      </w:r>
      <w:r w:rsidRPr="00AD44A8">
        <w:rPr>
          <w:rFonts w:eastAsia="Garamond"/>
        </w:rPr>
        <w:t>monitoring, systems,</w:t>
      </w:r>
      <w:r w:rsidR="006D7221" w:rsidRPr="00AD44A8">
        <w:rPr>
          <w:rFonts w:eastAsia="Garamond"/>
        </w:rPr>
        <w:t xml:space="preserve"> </w:t>
      </w:r>
      <w:r w:rsidRPr="00AD44A8">
        <w:rPr>
          <w:rFonts w:eastAsia="Garamond"/>
        </w:rPr>
        <w:t>statistics/metric collection and disaster recovery</w:t>
      </w:r>
    </w:p>
    <w:p w:rsidR="000E2845" w:rsidRPr="00AD44A8" w:rsidRDefault="000E2845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 w:rsidRPr="00AD44A8">
        <w:rPr>
          <w:rFonts w:eastAsia="Garamond"/>
        </w:rPr>
        <w:t xml:space="preserve">Involved in extensive support for </w:t>
      </w:r>
      <w:r w:rsidRPr="00AD44A8">
        <w:rPr>
          <w:shd w:val="clear" w:color="auto" w:fill="FFFFFF"/>
        </w:rPr>
        <w:t xml:space="preserve">Networking Infrastructure involving UCS on </w:t>
      </w:r>
      <w:proofErr w:type="spellStart"/>
      <w:r w:rsidRPr="00AD44A8">
        <w:rPr>
          <w:shd w:val="clear" w:color="auto" w:fill="FFFFFF"/>
        </w:rPr>
        <w:t>Vblock</w:t>
      </w:r>
      <w:proofErr w:type="spellEnd"/>
      <w:r w:rsidRPr="00AD44A8">
        <w:rPr>
          <w:shd w:val="clear" w:color="auto" w:fill="FFFFFF"/>
        </w:rPr>
        <w:t xml:space="preserve"> infrastructure</w:t>
      </w:r>
    </w:p>
    <w:p w:rsidR="00B13847" w:rsidRPr="00AD44A8" w:rsidRDefault="00B13847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 w:rsidRPr="00AD44A8">
        <w:rPr>
          <w:rFonts w:eastAsia="Garamond"/>
        </w:rPr>
        <w:t xml:space="preserve">Extensive experience working with Cisco Routers, Cisco Catalyst Series Switches and ASA/PIX firewalls and network gear from other prominent vendors. </w:t>
      </w:r>
    </w:p>
    <w:p w:rsidR="00AC3A88" w:rsidRPr="00AD44A8" w:rsidRDefault="00AC3A88" w:rsidP="00AC3A88">
      <w:pPr>
        <w:pStyle w:val="ListParagraph"/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Familiarity with Cloud Security and Cloud Disaster Recovery</w:t>
      </w:r>
    </w:p>
    <w:p w:rsidR="00AC3A88" w:rsidRPr="00AD44A8" w:rsidRDefault="00AC3A88" w:rsidP="00AC3A88">
      <w:pPr>
        <w:pStyle w:val="ListParagraph"/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Perform Custer configuration, backup and restore the current Gateway installation</w:t>
      </w:r>
    </w:p>
    <w:p w:rsidR="00AC3A88" w:rsidRPr="00AD44A8" w:rsidRDefault="00AC3A88" w:rsidP="00AC3A88">
      <w:pPr>
        <w:pStyle w:val="ListParagraph"/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Implemented Zone Based Firewalling and Security Rules on Firewall</w:t>
      </w:r>
    </w:p>
    <w:p w:rsidR="00B13847" w:rsidRPr="00AD44A8" w:rsidRDefault="00B13847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 w:rsidRPr="00AD44A8">
        <w:rPr>
          <w:rFonts w:eastAsia="Garamond"/>
        </w:rPr>
        <w:t xml:space="preserve">Experience working in Cloud infrastructure with VMware </w:t>
      </w:r>
      <w:proofErr w:type="spellStart"/>
      <w:r w:rsidRPr="00AD44A8">
        <w:rPr>
          <w:rFonts w:eastAsia="Garamond"/>
        </w:rPr>
        <w:t>ESXi</w:t>
      </w:r>
      <w:proofErr w:type="spellEnd"/>
      <w:r w:rsidRPr="00AD44A8">
        <w:rPr>
          <w:rFonts w:eastAsia="Garamond"/>
        </w:rPr>
        <w:t xml:space="preserve"> Server platforms for application servers. Network Configuration for server apps and app migrations support.</w:t>
      </w:r>
    </w:p>
    <w:p w:rsidR="003A70CD" w:rsidRPr="00AD44A8" w:rsidRDefault="003C141F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 w:rsidRPr="00AD44A8">
        <w:rPr>
          <w:shd w:val="clear" w:color="auto" w:fill="FFFFFF"/>
        </w:rPr>
        <w:t>Strong knowledge in</w:t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921C45" w:rsidRPr="00AD44A8">
        <w:rPr>
          <w:vanish/>
          <w:shd w:val="clear" w:color="auto" w:fill="FFFFFF"/>
        </w:rPr>
        <w:pgNum/>
      </w:r>
      <w:r w:rsidR="00AC3A88" w:rsidRPr="00AD44A8">
        <w:rPr>
          <w:shd w:val="clear" w:color="auto" w:fill="FFFFFF"/>
        </w:rPr>
        <w:t xml:space="preserve"> </w:t>
      </w:r>
      <w:r w:rsidR="00727112" w:rsidRPr="00AD44A8">
        <w:rPr>
          <w:shd w:val="clear" w:color="auto" w:fill="FFFFFF"/>
        </w:rPr>
        <w:t>MOP,</w:t>
      </w:r>
      <w:r w:rsidRPr="00AD44A8">
        <w:rPr>
          <w:shd w:val="clear" w:color="auto" w:fill="FFFFFF"/>
        </w:rPr>
        <w:t xml:space="preserve"> NTP</w:t>
      </w:r>
      <w:r w:rsidR="00BD0CE5" w:rsidRPr="00AD44A8">
        <w:rPr>
          <w:shd w:val="clear" w:color="auto" w:fill="FFFFFF"/>
        </w:rPr>
        <w:t>&amp; PGB</w:t>
      </w:r>
      <w:r w:rsidRPr="00AD44A8">
        <w:rPr>
          <w:shd w:val="clear" w:color="auto" w:fill="FFFFFF"/>
        </w:rPr>
        <w:t xml:space="preserve"> configuration, </w:t>
      </w:r>
      <w:r w:rsidR="003A70CD" w:rsidRPr="00AD44A8">
        <w:rPr>
          <w:shd w:val="clear" w:color="auto" w:fill="FFFFFF"/>
        </w:rPr>
        <w:t xml:space="preserve">VPN administration – SSL VPN and authentication technologies, such as RSA </w:t>
      </w:r>
      <w:proofErr w:type="spellStart"/>
      <w:r w:rsidR="003A70CD" w:rsidRPr="00AD44A8">
        <w:rPr>
          <w:shd w:val="clear" w:color="auto" w:fill="FFFFFF"/>
        </w:rPr>
        <w:t>SecurID</w:t>
      </w:r>
      <w:proofErr w:type="spellEnd"/>
    </w:p>
    <w:p w:rsidR="00B13847" w:rsidRPr="00AD44A8" w:rsidRDefault="00B13847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 w:rsidRPr="00AD44A8">
        <w:rPr>
          <w:rFonts w:eastAsia="Garamond"/>
        </w:rPr>
        <w:t>Strong knowledg</w:t>
      </w:r>
      <w:r w:rsidR="002461D7" w:rsidRPr="00AD44A8">
        <w:rPr>
          <w:rFonts w:eastAsia="Garamond"/>
        </w:rPr>
        <w:t xml:space="preserve">e of IP </w:t>
      </w:r>
      <w:r w:rsidR="004578E9" w:rsidRPr="00AD44A8">
        <w:rPr>
          <w:rFonts w:eastAsia="Garamond"/>
        </w:rPr>
        <w:t>networking</w:t>
      </w:r>
      <w:r w:rsidR="002B1935" w:rsidRPr="00AD44A8">
        <w:rPr>
          <w:rFonts w:eastAsia="Garamond"/>
        </w:rPr>
        <w:t>, IP Address Management (IPAM)</w:t>
      </w:r>
      <w:r w:rsidR="004578E9" w:rsidRPr="00AD44A8">
        <w:rPr>
          <w:rFonts w:eastAsia="Garamond"/>
        </w:rPr>
        <w:t xml:space="preserve"> and ITIL guidelines.</w:t>
      </w:r>
    </w:p>
    <w:p w:rsidR="00B13847" w:rsidRPr="00AD44A8" w:rsidRDefault="00B13847" w:rsidP="00AC3A88">
      <w:pPr>
        <w:pStyle w:val="NormalWeb"/>
        <w:numPr>
          <w:ilvl w:val="0"/>
          <w:numId w:val="5"/>
        </w:numPr>
        <w:contextualSpacing/>
        <w:jc w:val="both"/>
        <w:rPr>
          <w:rFonts w:eastAsia="Garamond"/>
        </w:rPr>
      </w:pPr>
      <w:r w:rsidRPr="00AD44A8">
        <w:rPr>
          <w:rFonts w:eastAsia="Garamond"/>
        </w:rPr>
        <w:t>Strong in routing and switching protocol k</w:t>
      </w:r>
      <w:r w:rsidR="00A75DC5" w:rsidRPr="00AD44A8">
        <w:rPr>
          <w:rFonts w:eastAsia="Garamond"/>
        </w:rPr>
        <w:t>nowledge with skills in Layer 2/</w:t>
      </w:r>
      <w:r w:rsidRPr="00AD44A8">
        <w:rPr>
          <w:rFonts w:eastAsia="Garamond"/>
        </w:rPr>
        <w:t>3 protocol features.</w:t>
      </w:r>
    </w:p>
    <w:p w:rsidR="00B13847" w:rsidRPr="00AD44A8" w:rsidRDefault="005E3A18" w:rsidP="00AC3A88">
      <w:pPr>
        <w:pStyle w:val="NormalWeb"/>
        <w:numPr>
          <w:ilvl w:val="0"/>
          <w:numId w:val="5"/>
        </w:numPr>
        <w:contextualSpacing/>
        <w:jc w:val="both"/>
      </w:pPr>
      <w:r w:rsidRPr="00AD44A8">
        <w:rPr>
          <w:rFonts w:eastAsia="Garamond"/>
        </w:rPr>
        <w:t>Good with regression testing,</w:t>
      </w:r>
      <w:r w:rsidR="000D4DA6" w:rsidRPr="00AD44A8">
        <w:rPr>
          <w:rFonts w:eastAsia="Garamond"/>
        </w:rPr>
        <w:t xml:space="preserve"> </w:t>
      </w:r>
      <w:r w:rsidR="002B1935" w:rsidRPr="00AD44A8">
        <w:rPr>
          <w:rFonts w:eastAsia="Garamond"/>
        </w:rPr>
        <w:t>scheduled project</w:t>
      </w:r>
      <w:r w:rsidR="00B13847" w:rsidRPr="00AD44A8">
        <w:rPr>
          <w:rFonts w:eastAsia="Garamond"/>
        </w:rPr>
        <w:t xml:space="preserve"> timelines and timely resolution of customer issues.</w:t>
      </w:r>
    </w:p>
    <w:p w:rsidR="00B13847" w:rsidRPr="00AD44A8" w:rsidRDefault="00B13847" w:rsidP="00AC3A88">
      <w:pPr>
        <w:tabs>
          <w:tab w:val="left" w:pos="660"/>
          <w:tab w:val="left" w:pos="1020"/>
        </w:tabs>
        <w:autoSpaceDE w:val="0"/>
        <w:ind w:left="660"/>
        <w:contextualSpacing/>
        <w:jc w:val="both"/>
      </w:pPr>
    </w:p>
    <w:p w:rsidR="00B13847" w:rsidRPr="00AD44A8" w:rsidRDefault="00B13847" w:rsidP="00AC3A88">
      <w:pPr>
        <w:autoSpaceDE w:val="0"/>
        <w:ind w:left="375"/>
        <w:contextualSpacing/>
        <w:jc w:val="both"/>
      </w:pPr>
      <w:r w:rsidRPr="00AD44A8">
        <w:rPr>
          <w:b/>
          <w:bCs/>
        </w:rPr>
        <w:t>Certifications</w:t>
      </w:r>
      <w:r w:rsidRPr="00AD44A8">
        <w:t>: Cisco Certified Network Associate</w:t>
      </w:r>
      <w:r w:rsidR="00AC3A88" w:rsidRPr="00AD44A8">
        <w:t xml:space="preserve"> </w:t>
      </w:r>
      <w:r w:rsidRPr="00AD44A8">
        <w:t xml:space="preserve">(CCNA) </w:t>
      </w:r>
    </w:p>
    <w:p w:rsidR="00224315" w:rsidRPr="00AD44A8" w:rsidRDefault="00224315">
      <w:pPr>
        <w:autoSpaceDE w:val="0"/>
        <w:ind w:left="375"/>
        <w:jc w:val="both"/>
      </w:pPr>
    </w:p>
    <w:p w:rsidR="00D20EFB" w:rsidRPr="00AD44A8" w:rsidRDefault="00D20EFB" w:rsidP="00D20EFB">
      <w:pPr>
        <w:spacing w:line="360" w:lineRule="auto"/>
        <w:rPr>
          <w:b/>
          <w:u w:val="single"/>
        </w:rPr>
      </w:pPr>
      <w:r w:rsidRPr="00AD44A8">
        <w:rPr>
          <w:b/>
          <w:u w:val="single"/>
        </w:rPr>
        <w:t>TECHNICAL SKILLS: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10176"/>
        <w:gridCol w:w="339"/>
      </w:tblGrid>
      <w:tr w:rsidR="00AD44A8" w:rsidRPr="00AD44A8" w:rsidTr="00DE7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6" w:type="dxa"/>
            <w:shd w:val="clear" w:color="auto" w:fill="auto"/>
          </w:tcPr>
          <w:tbl>
            <w:tblPr>
              <w:tblW w:w="9630" w:type="dxa"/>
              <w:tblInd w:w="320" w:type="dxa"/>
              <w:tblLook w:val="0000" w:firstRow="0" w:lastRow="0" w:firstColumn="0" w:lastColumn="0" w:noHBand="0" w:noVBand="0"/>
            </w:tblPr>
            <w:tblGrid>
              <w:gridCol w:w="2430"/>
              <w:gridCol w:w="7200"/>
            </w:tblGrid>
            <w:tr w:rsidR="00DE7C62" w:rsidTr="00D653C2">
              <w:trPr>
                <w:trHeight w:val="336"/>
              </w:trPr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ind w:left="360"/>
                    <w:rPr>
                      <w:rFonts w:eastAsia="ヒラギノ角ゴ Pro W3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LAN Technologies</w:t>
                  </w:r>
                </w:p>
              </w:tc>
              <w:tc>
                <w:tcPr>
                  <w:tcW w:w="7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r>
                    <w:rPr>
                      <w:rFonts w:eastAsia="ヒラギノ角ゴ Pro W3"/>
                    </w:rPr>
                    <w:t>VLAN, 802.1q, Inter-</w:t>
                  </w:r>
                  <w:proofErr w:type="spellStart"/>
                  <w:r>
                    <w:rPr>
                      <w:rFonts w:eastAsia="ヒラギノ角ゴ Pro W3"/>
                    </w:rPr>
                    <w:t>vlan</w:t>
                  </w:r>
                  <w:proofErr w:type="spellEnd"/>
                  <w:r>
                    <w:rPr>
                      <w:rFonts w:eastAsia="ヒラギノ角ゴ Pro W3"/>
                    </w:rPr>
                    <w:t xml:space="preserve"> routing, STP, RSTP, PVST, HSRP,VRRP GLBP,LACP</w:t>
                  </w:r>
                </w:p>
              </w:tc>
            </w:tr>
            <w:tr w:rsidR="00DE7C62" w:rsidTr="00D653C2">
              <w:trPr>
                <w:trHeight w:val="704"/>
              </w:trPr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ind w:left="360"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WAN Technologies</w:t>
                  </w:r>
                </w:p>
              </w:tc>
              <w:tc>
                <w:tcPr>
                  <w:tcW w:w="7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Frame Relay, ISDN, PPP, MPLS, Wan Accelerator exposure to DS1, DS3, OC3, OC12, OC48, OC192, T1 /T3, 10G,</w:t>
                  </w:r>
                </w:p>
                <w:p w:rsidR="00DE7C62" w:rsidRDefault="00DE7C62" w:rsidP="00DE7C62">
                  <w:pPr>
                    <w:spacing w:line="360" w:lineRule="auto"/>
                  </w:pPr>
                  <w:r>
                    <w:rPr>
                      <w:rFonts w:eastAsia="ヒラギノ角ゴ Pro W3"/>
                      <w:color w:val="000000"/>
                    </w:rPr>
                    <w:t>Autonomous AP's, Lightweight AP's WLC , WDS, Standards- 802.11a, 802.11b, 802.11g</w:t>
                  </w:r>
                </w:p>
              </w:tc>
            </w:tr>
            <w:tr w:rsidR="00DE7C62" w:rsidTr="00D653C2">
              <w:trPr>
                <w:trHeight w:val="1056"/>
              </w:trPr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ind w:left="360"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Network Hardware</w:t>
                  </w:r>
                </w:p>
                <w:p w:rsidR="00DE7C62" w:rsidRDefault="00DE7C62" w:rsidP="00DE7C62">
                  <w:pPr>
                    <w:spacing w:line="360" w:lineRule="auto"/>
                    <w:ind w:left="360"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Cisco and other vendor equipment</w:t>
                  </w:r>
                </w:p>
              </w:tc>
              <w:tc>
                <w:tcPr>
                  <w:tcW w:w="7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E7C62" w:rsidRDefault="00DE7C62" w:rsidP="00674F03">
                  <w:pPr>
                    <w:spacing w:line="360" w:lineRule="auto"/>
                    <w:jc w:val="both"/>
                  </w:pPr>
                  <w:r>
                    <w:rPr>
                      <w:rFonts w:eastAsia="ヒラギノ角ゴ Pro W3"/>
                      <w:color w:val="000000"/>
                    </w:rPr>
                    <w:t xml:space="preserve">Cisco routers (7200, 3800, 3600, 2800, 2600,  1800 series), </w:t>
                  </w:r>
                  <w:r w:rsidR="002251BA">
                    <w:rPr>
                      <w:rFonts w:eastAsia="ヒラギノ角ゴ Pro W3"/>
                      <w:color w:val="000000"/>
                    </w:rPr>
                    <w:t>Cisco ASR</w:t>
                  </w:r>
                  <w:r w:rsidR="00674F03">
                    <w:rPr>
                      <w:rFonts w:eastAsia="ヒラギノ角ゴ Pro W3"/>
                      <w:color w:val="000000"/>
                    </w:rPr>
                    <w:t xml:space="preserve"> (</w:t>
                  </w:r>
                  <w:r w:rsidR="002251BA">
                    <w:rPr>
                      <w:rFonts w:eastAsia="ヒラギノ角ゴ Pro W3"/>
                      <w:color w:val="000000"/>
                    </w:rPr>
                    <w:t>1000,</w:t>
                  </w:r>
                  <w:r w:rsidR="00674F03">
                    <w:rPr>
                      <w:rFonts w:eastAsia="ヒラギノ角ゴ Pro W3"/>
                      <w:color w:val="000000"/>
                    </w:rPr>
                    <w:t>5000,9000)</w:t>
                  </w:r>
                  <w:r>
                    <w:rPr>
                      <w:rFonts w:eastAsia="ヒラギノ角ゴ Pro W3"/>
                      <w:color w:val="000000"/>
                    </w:rPr>
                    <w:t xml:space="preserve"> Cisco MDS 9000 &amp;Catalyst 6500, 4500, 4900, 3750, 3500, 2900, Cisco UCS blades,  Juniper ,Arista, Series Switches, </w:t>
                  </w:r>
                  <w:r>
                    <w:rPr>
                      <w:rFonts w:eastAsia="ヒラギノ角ゴ Pro W3"/>
                      <w:iCs/>
                      <w:color w:val="000000"/>
                    </w:rPr>
                    <w:t>ASA/PIX</w:t>
                  </w:r>
                  <w:r w:rsidR="00674F03">
                    <w:rPr>
                      <w:rFonts w:eastAsia="ヒラギノ角ゴ Pro W3"/>
                      <w:iCs/>
                      <w:color w:val="000000"/>
                    </w:rPr>
                    <w:t xml:space="preserve"> Firewalls 5510/5520/5550,</w:t>
                  </w:r>
                  <w:r>
                    <w:rPr>
                      <w:rFonts w:eastAsia="ヒラギノ角ゴ Pro W3"/>
                      <w:iCs/>
                      <w:color w:val="000000"/>
                    </w:rPr>
                    <w:t xml:space="preserve">Nexus </w:t>
                  </w:r>
                  <w:r w:rsidR="00674F03">
                    <w:rPr>
                      <w:rFonts w:eastAsia="ヒラギノ角ゴ Pro W3"/>
                      <w:iCs/>
                      <w:color w:val="000000"/>
                    </w:rPr>
                    <w:t>(1000,2000,5000,9000)</w:t>
                  </w:r>
                </w:p>
              </w:tc>
            </w:tr>
            <w:tr w:rsidR="00DE7C62" w:rsidTr="00D653C2">
              <w:trPr>
                <w:trHeight w:val="688"/>
              </w:trPr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ind w:left="360"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Network Security</w:t>
                  </w:r>
                </w:p>
              </w:tc>
              <w:tc>
                <w:tcPr>
                  <w:tcW w:w="7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</w:pPr>
                  <w:r>
                    <w:rPr>
                      <w:rFonts w:eastAsia="ヒラギノ角ゴ Pro W3"/>
                      <w:color w:val="000000"/>
                    </w:rPr>
                    <w:t xml:space="preserve">NAT/PAT, Firewall Design, </w:t>
                  </w:r>
                  <w:proofErr w:type="spellStart"/>
                  <w:r>
                    <w:rPr>
                      <w:rFonts w:eastAsia="ヒラギノ角ゴ Pro W3"/>
                      <w:color w:val="000000"/>
                    </w:rPr>
                    <w:t>IPSec</w:t>
                  </w:r>
                  <w:proofErr w:type="spellEnd"/>
                  <w:r>
                    <w:rPr>
                      <w:rFonts w:eastAsia="ヒラギノ角ゴ Pro W3"/>
                      <w:color w:val="000000"/>
                    </w:rPr>
                    <w:t>/SSL/</w:t>
                  </w:r>
                  <w:proofErr w:type="spellStart"/>
                  <w:r>
                    <w:rPr>
                      <w:rFonts w:eastAsia="ヒラギノ角ゴ Pro W3"/>
                      <w:color w:val="000000"/>
                    </w:rPr>
                    <w:t>AnyConnect</w:t>
                  </w:r>
                  <w:proofErr w:type="spellEnd"/>
                  <w:r>
                    <w:rPr>
                      <w:rFonts w:eastAsia="ヒラギノ角ゴ Pro W3"/>
                      <w:color w:val="000000"/>
                    </w:rPr>
                    <w:t xml:space="preserve"> VPN Configuration, </w:t>
                  </w:r>
                  <w:r w:rsidRPr="00AD44A8">
                    <w:t xml:space="preserve">Checkpoint R65/R70/R75/R76/R77, Cisco ASA, Juniper </w:t>
                  </w:r>
                  <w:r w:rsidRPr="00727112">
                    <w:rPr>
                      <w:rFonts w:eastAsia="ヒラギノ角ゴ Pro W3"/>
                      <w:color w:val="000000"/>
                    </w:rPr>
                    <w:t>Checkpoint Secure Platform (SPLAT),</w:t>
                  </w:r>
                  <w:r>
                    <w:rPr>
                      <w:rFonts w:eastAsia="ヒラギノ角ゴ Pro W3"/>
                      <w:color w:val="000000"/>
                    </w:rPr>
                    <w:t xml:space="preserve"> Firewall Load Balancing, IDS/IPS, RADIUS, TACACS+, and Digital Signatures.</w:t>
                  </w:r>
                </w:p>
              </w:tc>
            </w:tr>
            <w:tr w:rsidR="00DE7C62" w:rsidTr="00D653C2">
              <w:trPr>
                <w:trHeight w:val="336"/>
              </w:trPr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ind w:left="360"/>
                    <w:rPr>
                      <w:rFonts w:eastAsia="ヒラギノ角ゴ Pro W3"/>
                      <w:color w:val="000000"/>
                    </w:rPr>
                  </w:pPr>
                  <w:proofErr w:type="spellStart"/>
                  <w:r>
                    <w:rPr>
                      <w:rFonts w:eastAsia="ヒラギノ角ゴ Pro W3"/>
                      <w:color w:val="000000"/>
                    </w:rPr>
                    <w:lastRenderedPageBreak/>
                    <w:t>MplsRouting</w:t>
                  </w:r>
                  <w:proofErr w:type="spellEnd"/>
                  <w:r>
                    <w:rPr>
                      <w:rFonts w:eastAsia="ヒラギノ角ゴ Pro W3"/>
                      <w:color w:val="000000"/>
                    </w:rPr>
                    <w:t xml:space="preserve"> Protocols</w:t>
                  </w:r>
                </w:p>
              </w:tc>
              <w:tc>
                <w:tcPr>
                  <w:tcW w:w="7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</w:pPr>
                  <w:r>
                    <w:rPr>
                      <w:rFonts w:eastAsia="ヒラギノ角ゴ Pro W3"/>
                      <w:color w:val="000000"/>
                    </w:rPr>
                    <w:t>EIGRP, OSPF, BGP,  RIP &amp; IGRP</w:t>
                  </w:r>
                </w:p>
              </w:tc>
            </w:tr>
            <w:tr w:rsidR="00DE7C62" w:rsidTr="00D653C2">
              <w:trPr>
                <w:trHeight w:val="352"/>
              </w:trPr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ind w:left="360"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Infrastructure Services</w:t>
                  </w:r>
                </w:p>
              </w:tc>
              <w:tc>
                <w:tcPr>
                  <w:tcW w:w="7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</w:pPr>
                  <w:r>
                    <w:rPr>
                      <w:rFonts w:eastAsia="ヒラギノ角ゴ Pro W3"/>
                      <w:color w:val="000000"/>
                    </w:rPr>
                    <w:t>DHCP, DNS, SMTP, FTP, TFTP, IIS</w:t>
                  </w:r>
                </w:p>
              </w:tc>
            </w:tr>
            <w:tr w:rsidR="00DE7C62" w:rsidTr="00D653C2">
              <w:trPr>
                <w:trHeight w:val="1277"/>
              </w:trPr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ind w:left="360"/>
                    <w:contextualSpacing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Network Management&amp;</w:t>
                  </w:r>
                </w:p>
                <w:p w:rsidR="00DE7C62" w:rsidRDefault="00DE7C62" w:rsidP="00DE7C62">
                  <w:pPr>
                    <w:spacing w:line="360" w:lineRule="auto"/>
                    <w:ind w:left="360"/>
                    <w:contextualSpacing/>
                    <w:rPr>
                      <w:rFonts w:eastAsia="ヒラギノ角ゴ Pro W3"/>
                      <w:color w:val="000000"/>
                    </w:rPr>
                  </w:pPr>
                  <w:r>
                    <w:rPr>
                      <w:rFonts w:eastAsia="ヒラギノ角ゴ Pro W3"/>
                      <w:color w:val="000000"/>
                    </w:rPr>
                    <w:t>APM</w:t>
                  </w:r>
                </w:p>
              </w:tc>
              <w:tc>
                <w:tcPr>
                  <w:tcW w:w="7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E7C62" w:rsidRDefault="00DE7C62" w:rsidP="00DE7C62">
                  <w:pPr>
                    <w:spacing w:line="360" w:lineRule="auto"/>
                    <w:contextualSpacing/>
                  </w:pPr>
                  <w:r>
                    <w:rPr>
                      <w:rFonts w:eastAsia="ヒラギノ角ゴ Pro W3"/>
                      <w:color w:val="000000"/>
                    </w:rPr>
                    <w:t xml:space="preserve">SNMP, </w:t>
                  </w:r>
                  <w:proofErr w:type="spellStart"/>
                  <w:r>
                    <w:rPr>
                      <w:rFonts w:eastAsia="ヒラギノ角ゴ Pro W3"/>
                      <w:color w:val="000000"/>
                    </w:rPr>
                    <w:t>Netcool</w:t>
                  </w:r>
                  <w:proofErr w:type="spellEnd"/>
                  <w:r>
                    <w:rPr>
                      <w:rFonts w:eastAsia="ヒラギノ角ゴ Pro W3"/>
                      <w:color w:val="000000"/>
                    </w:rPr>
                    <w:t xml:space="preserve">, Solar winds, Cacti, Cisco Works LMS, MRTG 2.13, Ethereal Sniffer, OPNET, </w:t>
                  </w:r>
                  <w:proofErr w:type="spellStart"/>
                  <w:r>
                    <w:rPr>
                      <w:rFonts w:eastAsia="ヒラギノ角ゴ Pro W3"/>
                      <w:color w:val="000000"/>
                    </w:rPr>
                    <w:t>Infoblox</w:t>
                  </w:r>
                  <w:proofErr w:type="spellEnd"/>
                  <w:r>
                    <w:rPr>
                      <w:rFonts w:eastAsia="ヒラギノ角ゴ Pro W3"/>
                      <w:color w:val="000000"/>
                    </w:rPr>
                    <w:t xml:space="preserve">, Wire shark, Microsoft PowerShell, Visio, </w:t>
                  </w:r>
                  <w:r w:rsidRPr="00224315">
                    <w:rPr>
                      <w:color w:val="000000"/>
                      <w:shd w:val="clear" w:color="auto" w:fill="FFFFFF"/>
                    </w:rPr>
                    <w:t xml:space="preserve">Riverbed </w:t>
                  </w:r>
                  <w:proofErr w:type="spellStart"/>
                  <w:r w:rsidRPr="00224315">
                    <w:rPr>
                      <w:color w:val="000000"/>
                      <w:shd w:val="clear" w:color="auto" w:fill="FFFFFF"/>
                    </w:rPr>
                    <w:t>App</w:t>
                  </w:r>
                  <w:r>
                    <w:rPr>
                      <w:color w:val="000000"/>
                      <w:shd w:val="clear" w:color="auto" w:fill="FFFFFF"/>
                    </w:rPr>
                    <w:t>Transaction</w:t>
                  </w:r>
                  <w:r w:rsidRPr="00224315">
                    <w:rPr>
                      <w:color w:val="000000"/>
                      <w:shd w:val="clear" w:color="auto" w:fill="FFFFFF"/>
                    </w:rPr>
                    <w:t>Xpert</w:t>
                  </w:r>
                  <w:proofErr w:type="spellEnd"/>
                  <w:r w:rsidRPr="00224315">
                    <w:rPr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 w:rsidRPr="00224315">
                    <w:rPr>
                      <w:color w:val="000000"/>
                      <w:shd w:val="clear" w:color="auto" w:fill="FFFFFF"/>
                    </w:rPr>
                    <w:t>AppResponseeXpert</w:t>
                  </w:r>
                  <w:proofErr w:type="spellEnd"/>
                  <w:r w:rsidRPr="00224315">
                    <w:rPr>
                      <w:color w:val="000000"/>
                      <w:shd w:val="clear" w:color="auto" w:fill="FFFFFF"/>
                    </w:rPr>
                    <w:t>.</w:t>
                  </w:r>
                </w:p>
              </w:tc>
            </w:tr>
          </w:tbl>
          <w:p w:rsidR="00AC3A88" w:rsidRPr="00AD44A8" w:rsidRDefault="00AC3A88" w:rsidP="00F50A25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9" w:type="dxa"/>
            <w:shd w:val="clear" w:color="auto" w:fill="auto"/>
          </w:tcPr>
          <w:p w:rsidR="00AC3A88" w:rsidRPr="00AD44A8" w:rsidRDefault="00AC3A88" w:rsidP="00F50A2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E7C62" w:rsidRDefault="00DE7C62" w:rsidP="00D20EFB">
      <w:pPr>
        <w:spacing w:line="360" w:lineRule="auto"/>
        <w:rPr>
          <w:b/>
          <w:u w:val="single"/>
        </w:rPr>
      </w:pPr>
    </w:p>
    <w:p w:rsidR="00D20EFB" w:rsidRPr="00AD44A8" w:rsidRDefault="00D20EFB" w:rsidP="00D20EFB">
      <w:pPr>
        <w:spacing w:line="360" w:lineRule="auto"/>
        <w:rPr>
          <w:b/>
          <w:u w:val="single"/>
        </w:rPr>
      </w:pPr>
      <w:r w:rsidRPr="00AD44A8">
        <w:rPr>
          <w:b/>
          <w:u w:val="single"/>
        </w:rPr>
        <w:t>EDUCATION:</w:t>
      </w:r>
    </w:p>
    <w:p w:rsidR="00D20EFB" w:rsidRPr="00AD44A8" w:rsidRDefault="00D20EFB" w:rsidP="00D20EFB">
      <w:pPr>
        <w:autoSpaceDE w:val="0"/>
        <w:ind w:left="540"/>
        <w:jc w:val="both"/>
      </w:pPr>
      <w:proofErr w:type="spellStart"/>
      <w:r w:rsidRPr="00AD44A8">
        <w:rPr>
          <w:b/>
          <w:bCs/>
        </w:rPr>
        <w:t>B.Tech</w:t>
      </w:r>
      <w:proofErr w:type="spellEnd"/>
      <w:r w:rsidRPr="00AD44A8">
        <w:rPr>
          <w:b/>
          <w:bCs/>
        </w:rPr>
        <w:t xml:space="preserve">. </w:t>
      </w:r>
      <w:r w:rsidRPr="00AD44A8">
        <w:rPr>
          <w:bCs/>
        </w:rPr>
        <w:t xml:space="preserve">in </w:t>
      </w:r>
      <w:r w:rsidRPr="00AD44A8">
        <w:rPr>
          <w:b/>
          <w:bCs/>
        </w:rPr>
        <w:t>Electronics and Instrumentation Engineering</w:t>
      </w:r>
      <w:r w:rsidRPr="00AD44A8">
        <w:t xml:space="preserve">, </w:t>
      </w:r>
      <w:r w:rsidRPr="00AD44A8">
        <w:rPr>
          <w:bCs/>
        </w:rPr>
        <w:t>Bangalore</w:t>
      </w:r>
      <w:r w:rsidRPr="00AD44A8">
        <w:rPr>
          <w:b/>
          <w:bCs/>
        </w:rPr>
        <w:t xml:space="preserve">, </w:t>
      </w:r>
      <w:r w:rsidRPr="00AD44A8">
        <w:rPr>
          <w:bCs/>
        </w:rPr>
        <w:t>India</w:t>
      </w:r>
    </w:p>
    <w:p w:rsidR="00AC3A88" w:rsidRPr="00AD44A8" w:rsidRDefault="00275C0F" w:rsidP="00275C0F">
      <w:pPr>
        <w:spacing w:line="360" w:lineRule="auto"/>
      </w:pPr>
      <w:r w:rsidRPr="00AD44A8">
        <w:t xml:space="preserve"> </w:t>
      </w:r>
    </w:p>
    <w:p w:rsidR="00AC3A88" w:rsidRPr="00AD44A8" w:rsidRDefault="00AC3A88" w:rsidP="00275C0F">
      <w:pPr>
        <w:spacing w:line="360" w:lineRule="auto"/>
        <w:rPr>
          <w:b/>
          <w:u w:val="single"/>
        </w:rPr>
      </w:pPr>
      <w:r w:rsidRPr="00AD44A8">
        <w:rPr>
          <w:b/>
          <w:u w:val="single"/>
        </w:rPr>
        <w:t>PROFESSIONAL EXPERIENCE</w:t>
      </w:r>
    </w:p>
    <w:p w:rsidR="00275C0F" w:rsidRPr="00AD44A8" w:rsidRDefault="00AC3A88" w:rsidP="00AD44A8">
      <w:pPr>
        <w:contextualSpacing/>
        <w:rPr>
          <w:b/>
          <w:i/>
        </w:rPr>
      </w:pPr>
      <w:r w:rsidRPr="00AD44A8">
        <w:rPr>
          <w:b/>
          <w:bCs/>
          <w:highlight w:val="lightGray"/>
        </w:rPr>
        <w:t xml:space="preserve">Client: Open Lending, Austin, TX </w:t>
      </w:r>
      <w:r w:rsidR="006D7221" w:rsidRPr="00AD44A8">
        <w:rPr>
          <w:b/>
          <w:highlight w:val="lightGray"/>
          <w:shd w:val="clear" w:color="auto" w:fill="FFFFFF"/>
        </w:rPr>
        <w:t xml:space="preserve">      </w:t>
      </w:r>
      <w:r w:rsidRPr="00AD44A8">
        <w:rPr>
          <w:b/>
          <w:highlight w:val="lightGray"/>
          <w:shd w:val="clear" w:color="auto" w:fill="FFFFFF"/>
        </w:rPr>
        <w:t xml:space="preserve">                </w:t>
      </w:r>
      <w:r w:rsidR="006D7221" w:rsidRPr="00AD44A8">
        <w:rPr>
          <w:b/>
          <w:highlight w:val="lightGray"/>
          <w:shd w:val="clear" w:color="auto" w:fill="FFFFFF"/>
        </w:rPr>
        <w:t xml:space="preserve">  </w:t>
      </w:r>
      <w:r w:rsidR="00275C0F" w:rsidRPr="00AD44A8">
        <w:rPr>
          <w:b/>
          <w:highlight w:val="lightGray"/>
        </w:rPr>
        <w:tab/>
      </w:r>
      <w:r w:rsidR="00275C0F" w:rsidRPr="00AD44A8">
        <w:rPr>
          <w:b/>
          <w:highlight w:val="lightGray"/>
        </w:rPr>
        <w:tab/>
      </w:r>
      <w:r w:rsidR="00275C0F" w:rsidRPr="00AD44A8">
        <w:rPr>
          <w:b/>
          <w:highlight w:val="lightGray"/>
        </w:rPr>
        <w:tab/>
        <w:t xml:space="preserve">                   </w:t>
      </w:r>
      <w:r w:rsidR="000D4DA6" w:rsidRPr="00AD44A8">
        <w:rPr>
          <w:b/>
          <w:highlight w:val="lightGray"/>
        </w:rPr>
        <w:t xml:space="preserve"> </w:t>
      </w:r>
      <w:r w:rsidR="00D20EFB" w:rsidRPr="00AD44A8">
        <w:rPr>
          <w:b/>
          <w:highlight w:val="lightGray"/>
        </w:rPr>
        <w:t xml:space="preserve">           </w:t>
      </w:r>
      <w:r w:rsidR="00D20EFB" w:rsidRPr="00AD44A8">
        <w:rPr>
          <w:b/>
          <w:i/>
          <w:highlight w:val="lightGray"/>
        </w:rPr>
        <w:t xml:space="preserve">May </w:t>
      </w:r>
      <w:r w:rsidR="00275C0F" w:rsidRPr="00AD44A8">
        <w:rPr>
          <w:b/>
          <w:i/>
          <w:highlight w:val="lightGray"/>
        </w:rPr>
        <w:t>2014 – Till Date</w:t>
      </w:r>
    </w:p>
    <w:p w:rsidR="00AD44A8" w:rsidRPr="00AD44A8" w:rsidRDefault="00AD44A8" w:rsidP="00AD44A8">
      <w:pPr>
        <w:contextualSpacing/>
        <w:rPr>
          <w:b/>
          <w:u w:val="single"/>
        </w:rPr>
      </w:pPr>
    </w:p>
    <w:p w:rsidR="00B13847" w:rsidRPr="00AD44A8" w:rsidRDefault="00A321D7" w:rsidP="00AD44A8">
      <w:pPr>
        <w:contextualSpacing/>
      </w:pPr>
      <w:r>
        <w:t>N</w:t>
      </w:r>
      <w:r w:rsidR="00B13847" w:rsidRPr="00AD44A8">
        <w:t>etwork Engineer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 xml:space="preserve">Implemented, managed a campus network of many devices consisting of Cisco </w:t>
      </w:r>
      <w:r w:rsidR="00AC3A88" w:rsidRPr="00AD44A8">
        <w:t>7609/</w:t>
      </w:r>
      <w:r w:rsidRPr="00AD44A8">
        <w:t>2600/2800/7200/ASR1000</w:t>
      </w:r>
      <w:r w:rsidR="00674F03">
        <w:t>/5000</w:t>
      </w:r>
      <w:r w:rsidRPr="00AD44A8">
        <w:t xml:space="preserve"> Routers and Cisco 2900/3700/6500</w:t>
      </w:r>
      <w:r w:rsidR="00A94E75" w:rsidRPr="00AD44A8">
        <w:t>/4500</w:t>
      </w:r>
      <w:r w:rsidRPr="00AD44A8">
        <w:t xml:space="preserve"> switches.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Worked on BGP, OSPF,</w:t>
      </w:r>
      <w:r w:rsidR="000D4DA6" w:rsidRPr="00AD44A8">
        <w:t xml:space="preserve"> </w:t>
      </w:r>
      <w:r w:rsidRPr="00AD44A8">
        <w:t>MPLS enabled network environment.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Provided last point of escalation to high care network incidents and provide immediate break-fix remediation such as disaster recovery re-configuration.</w:t>
      </w:r>
    </w:p>
    <w:p w:rsidR="00B13847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Enforced network security to DMZ &amp; external Market Data vendors via Cisco PIX 515 and ASA 5500 series firewall rules, and NAT.</w:t>
      </w:r>
    </w:p>
    <w:p w:rsidR="00674F03" w:rsidRPr="00CD1E92" w:rsidRDefault="00674F03" w:rsidP="00AD44A8">
      <w:pPr>
        <w:numPr>
          <w:ilvl w:val="0"/>
          <w:numId w:val="4"/>
        </w:numPr>
        <w:ind w:left="810" w:hanging="135"/>
        <w:contextualSpacing/>
        <w:jc w:val="both"/>
      </w:pPr>
      <w:r w:rsidRPr="00CD1E92">
        <w:rPr>
          <w:shd w:val="clear" w:color="auto" w:fill="FFFFFF"/>
        </w:rPr>
        <w:t>Worked on Cisco ASR 5000 EMS for protocol monitoring, session monitoring and auditing and network troubleshooting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Diagnose and resolve application and network issues through Wireshark packet captures, ensuring end-to-end IP connectivity.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Work with Load Balancing team to build connectivity to production and disaster recovery servers through F5 Big IP LTM load balancers.</w:t>
      </w:r>
    </w:p>
    <w:p w:rsidR="003A70CD" w:rsidRPr="00AD44A8" w:rsidRDefault="003A70CD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rPr>
          <w:shd w:val="clear" w:color="auto" w:fill="FFFFFF"/>
        </w:rPr>
        <w:t xml:space="preserve">Maintained the company’s </w:t>
      </w:r>
      <w:proofErr w:type="spellStart"/>
      <w:r w:rsidRPr="00AD44A8">
        <w:rPr>
          <w:shd w:val="clear" w:color="auto" w:fill="FFFFFF"/>
        </w:rPr>
        <w:t>Infoblox</w:t>
      </w:r>
      <w:proofErr w:type="spellEnd"/>
      <w:r w:rsidRPr="00AD44A8">
        <w:rPr>
          <w:shd w:val="clear" w:color="auto" w:fill="FFFFFF"/>
        </w:rPr>
        <w:t xml:space="preserve"> IPAM system – manage IP addressing and DHCP globally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Configuration of BGP using attributes, route-map, prefix-list etc.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Co</w:t>
      </w:r>
      <w:r w:rsidR="003E575A" w:rsidRPr="00AD44A8">
        <w:t xml:space="preserve">nfiguring BGP features such as </w:t>
      </w:r>
      <w:r w:rsidRPr="00AD44A8">
        <w:t>Route Reflectors, BGP metrics such as MED, AS path, local preference and communities.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Break-fix routing issues and implement best practices of OSPF and BGP routing protocols.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 xml:space="preserve">Configuration of 7609, 7606 with </w:t>
      </w:r>
      <w:proofErr w:type="spellStart"/>
      <w:r w:rsidRPr="00AD44A8">
        <w:t>Trunking</w:t>
      </w:r>
      <w:proofErr w:type="spellEnd"/>
      <w:r w:rsidRPr="00AD44A8">
        <w:t xml:space="preserve"> 802.1Q.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 xml:space="preserve">Experience in working with </w:t>
      </w:r>
      <w:proofErr w:type="spellStart"/>
      <w:r w:rsidRPr="00AD44A8">
        <w:t>unix</w:t>
      </w:r>
      <w:proofErr w:type="spellEnd"/>
      <w:r w:rsidRPr="00AD44A8">
        <w:t>/</w:t>
      </w:r>
      <w:proofErr w:type="spellStart"/>
      <w:r w:rsidRPr="00AD44A8">
        <w:t>linux</w:t>
      </w:r>
      <w:proofErr w:type="spellEnd"/>
      <w:r w:rsidRPr="00AD44A8">
        <w:t xml:space="preserve"> environment for solving the network related issues.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>Conduct extensive root cause analysis to quickly alleviate technical problems. Network documentation creation for all deployed solutions across network environment.</w:t>
      </w:r>
    </w:p>
    <w:p w:rsidR="00B13847" w:rsidRPr="00AD44A8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 xml:space="preserve">Consistently complete projects ahead of schedule, facilitating quality customer satisfaction. </w:t>
      </w:r>
    </w:p>
    <w:p w:rsidR="00B13847" w:rsidRDefault="00B13847" w:rsidP="00AD44A8">
      <w:pPr>
        <w:numPr>
          <w:ilvl w:val="0"/>
          <w:numId w:val="4"/>
        </w:numPr>
        <w:ind w:left="810" w:hanging="135"/>
        <w:contextualSpacing/>
        <w:jc w:val="both"/>
      </w:pPr>
      <w:r w:rsidRPr="00AD44A8">
        <w:t xml:space="preserve">Collaborated extensively with various telecommunications firms including AT&amp;T, Verizon etc. and quickly resolved technical issues, specifically related to T1, T3, </w:t>
      </w:r>
      <w:proofErr w:type="spellStart"/>
      <w:r w:rsidRPr="00AD44A8">
        <w:t>OCx</w:t>
      </w:r>
      <w:proofErr w:type="spellEnd"/>
      <w:r w:rsidRPr="00AD44A8">
        <w:t xml:space="preserve"> and Frame-Relay.</w:t>
      </w:r>
    </w:p>
    <w:p w:rsidR="00D20EFB" w:rsidRPr="00AD44A8" w:rsidRDefault="00D20EFB" w:rsidP="00D20EFB">
      <w:pPr>
        <w:jc w:val="both"/>
      </w:pPr>
    </w:p>
    <w:p w:rsidR="00DE7C62" w:rsidRDefault="0043172C" w:rsidP="00610A80">
      <w:pPr>
        <w:contextualSpacing/>
        <w:jc w:val="both"/>
        <w:rPr>
          <w:b/>
        </w:rPr>
      </w:pPr>
      <w:r w:rsidRPr="00AD44A8">
        <w:rPr>
          <w:b/>
        </w:rPr>
        <w:t xml:space="preserve"> </w:t>
      </w:r>
      <w:r w:rsidR="00610A80">
        <w:rPr>
          <w:b/>
        </w:rPr>
        <w:t xml:space="preserve">  </w:t>
      </w:r>
    </w:p>
    <w:p w:rsidR="00DE7C62" w:rsidRDefault="00DE7C62" w:rsidP="00610A80">
      <w:pPr>
        <w:contextualSpacing/>
        <w:jc w:val="both"/>
        <w:rPr>
          <w:b/>
        </w:rPr>
      </w:pPr>
    </w:p>
    <w:p w:rsidR="00DE7C62" w:rsidRDefault="00DE7C62" w:rsidP="00610A80">
      <w:pPr>
        <w:contextualSpacing/>
        <w:jc w:val="both"/>
        <w:rPr>
          <w:b/>
        </w:rPr>
      </w:pPr>
    </w:p>
    <w:p w:rsidR="00D20EFB" w:rsidRPr="00610A80" w:rsidRDefault="00D20EFB" w:rsidP="00610A80">
      <w:pPr>
        <w:contextualSpacing/>
        <w:jc w:val="both"/>
      </w:pPr>
      <w:r w:rsidRPr="00610A80">
        <w:rPr>
          <w:b/>
          <w:highlight w:val="lightGray"/>
        </w:rPr>
        <w:t>Client:</w:t>
      </w:r>
      <w:r w:rsidR="00610A80" w:rsidRPr="00610A80">
        <w:rPr>
          <w:b/>
          <w:bCs/>
          <w:smallCaps/>
          <w:spacing w:val="6"/>
          <w:szCs w:val="22"/>
          <w:highlight w:val="lightGray"/>
        </w:rPr>
        <w:t xml:space="preserve"> </w:t>
      </w:r>
      <w:r w:rsidR="00610A80">
        <w:rPr>
          <w:b/>
          <w:highlight w:val="lightGray"/>
        </w:rPr>
        <w:t>In G</w:t>
      </w:r>
      <w:r w:rsidR="00610A80" w:rsidRPr="00610A80">
        <w:rPr>
          <w:b/>
          <w:highlight w:val="lightGray"/>
        </w:rPr>
        <w:t>enesis,</w:t>
      </w:r>
      <w:r w:rsidR="00610A80">
        <w:rPr>
          <w:b/>
          <w:highlight w:val="lightGray"/>
        </w:rPr>
        <w:t xml:space="preserve"> San Anto</w:t>
      </w:r>
      <w:r w:rsidR="00610A80" w:rsidRPr="00610A80">
        <w:rPr>
          <w:b/>
          <w:highlight w:val="lightGray"/>
        </w:rPr>
        <w:t>nio,</w:t>
      </w:r>
      <w:r w:rsidR="00610A80">
        <w:rPr>
          <w:b/>
          <w:highlight w:val="lightGray"/>
        </w:rPr>
        <w:t xml:space="preserve"> </w:t>
      </w:r>
      <w:proofErr w:type="spellStart"/>
      <w:proofErr w:type="gramStart"/>
      <w:r w:rsidR="00610A80" w:rsidRPr="00610A80">
        <w:rPr>
          <w:b/>
          <w:highlight w:val="lightGray"/>
        </w:rPr>
        <w:t>Tx</w:t>
      </w:r>
      <w:proofErr w:type="spellEnd"/>
      <w:proofErr w:type="gramEnd"/>
      <w:r w:rsidRPr="00610A80">
        <w:rPr>
          <w:b/>
          <w:bCs/>
          <w:smallCaps/>
          <w:spacing w:val="6"/>
          <w:szCs w:val="22"/>
          <w:highlight w:val="lightGray"/>
        </w:rPr>
        <w:tab/>
      </w:r>
      <w:r w:rsidRPr="00610A80">
        <w:rPr>
          <w:b/>
          <w:bCs/>
          <w:smallCaps/>
          <w:spacing w:val="6"/>
          <w:szCs w:val="22"/>
          <w:highlight w:val="lightGray"/>
        </w:rPr>
        <w:tab/>
      </w:r>
      <w:r w:rsidR="00610A80">
        <w:rPr>
          <w:b/>
          <w:bCs/>
          <w:smallCaps/>
          <w:spacing w:val="6"/>
          <w:szCs w:val="22"/>
          <w:highlight w:val="lightGray"/>
        </w:rPr>
        <w:t xml:space="preserve">               </w:t>
      </w:r>
      <w:r w:rsidRPr="00610A80">
        <w:rPr>
          <w:b/>
          <w:bCs/>
          <w:smallCaps/>
          <w:spacing w:val="6"/>
          <w:szCs w:val="22"/>
          <w:highlight w:val="lightGray"/>
        </w:rPr>
        <w:tab/>
        <w:t xml:space="preserve">                         </w:t>
      </w:r>
      <w:r w:rsidR="00AD44A8" w:rsidRPr="00610A80">
        <w:rPr>
          <w:b/>
          <w:bCs/>
          <w:smallCaps/>
          <w:spacing w:val="6"/>
          <w:szCs w:val="22"/>
          <w:highlight w:val="lightGray"/>
        </w:rPr>
        <w:t xml:space="preserve">         </w:t>
      </w:r>
      <w:r w:rsidR="009E7589" w:rsidRPr="00610A80">
        <w:rPr>
          <w:b/>
          <w:i/>
          <w:iCs/>
          <w:highlight w:val="lightGray"/>
        </w:rPr>
        <w:t>Apr</w:t>
      </w:r>
      <w:r w:rsidR="00437728">
        <w:rPr>
          <w:b/>
          <w:i/>
          <w:iCs/>
          <w:highlight w:val="lightGray"/>
        </w:rPr>
        <w:t xml:space="preserve"> 2013 – Apr</w:t>
      </w:r>
      <w:r w:rsidRPr="00610A80">
        <w:rPr>
          <w:b/>
          <w:i/>
          <w:iCs/>
          <w:highlight w:val="lightGray"/>
        </w:rPr>
        <w:t xml:space="preserve"> 2014</w:t>
      </w:r>
    </w:p>
    <w:p w:rsidR="00AD44A8" w:rsidRPr="00AD44A8" w:rsidRDefault="00AD44A8" w:rsidP="00AD44A8">
      <w:pPr>
        <w:contextualSpacing/>
      </w:pPr>
    </w:p>
    <w:p w:rsidR="000D4DA6" w:rsidRPr="00AD44A8" w:rsidRDefault="00610A80" w:rsidP="00610A80">
      <w:pPr>
        <w:contextualSpacing/>
      </w:pPr>
      <w:r>
        <w:t xml:space="preserve">   </w:t>
      </w:r>
      <w:r w:rsidR="000D4DA6" w:rsidRPr="00AD44A8">
        <w:t>Network Security Administrator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Experience with convert Checkpoint VPN rules over to the Cisco ASA solution. Migration with Cisco ASA VPN experience</w:t>
      </w:r>
    </w:p>
    <w:p w:rsid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Migrations included and not limited to Cisco to Cisco and Cisco to Checkpoint and Checkpoint to Checkpoint</w:t>
      </w:r>
    </w:p>
    <w:p w:rsidR="00674F03" w:rsidRPr="00674F03" w:rsidRDefault="00674F03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F03">
        <w:rPr>
          <w:rFonts w:ascii="Times New Roman" w:hAnsi="Times New Roman" w:cs="Times New Roman"/>
          <w:sz w:val="24"/>
          <w:szCs w:val="24"/>
          <w:shd w:val="clear" w:color="auto" w:fill="FFFFFF"/>
        </w:rPr>
        <w:t>Worked extensively with Nexus 7000, 5000, 2000, Cisco 6500 series multilayer switches, Cisco 2960s series switches and Cisco 3560/3750s switches</w:t>
      </w:r>
    </w:p>
    <w:p w:rsidR="00AD44A8" w:rsidRPr="00AD44A8" w:rsidRDefault="00674F03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D44A8" w:rsidRPr="00AD44A8">
        <w:rPr>
          <w:rFonts w:ascii="Times New Roman" w:hAnsi="Times New Roman" w:cs="Times New Roman"/>
          <w:sz w:val="24"/>
          <w:szCs w:val="24"/>
        </w:rPr>
        <w:t>ppliance, Failover DMZ zoning &amp; configuring VLANs/routing/</w:t>
      </w:r>
      <w:proofErr w:type="spellStart"/>
      <w:r w:rsidR="00AD44A8" w:rsidRPr="00AD44A8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="00AD44A8" w:rsidRPr="00AD44A8">
        <w:rPr>
          <w:rFonts w:ascii="Times New Roman" w:hAnsi="Times New Roman" w:cs="Times New Roman"/>
          <w:sz w:val="24"/>
          <w:szCs w:val="24"/>
        </w:rPr>
        <w:t xml:space="preserve"> with the firewalls as per the design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Configuring VPN, clustering and ISP redundancy in Checkpoint firewall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Worked extensively in Configuring, Monitoring and Troubleshooting Cisco's ASA 5500/PIX security 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Monitoring and troubleshooting traffic through Smart</w:t>
      </w:r>
      <w:r w:rsidR="00610A80">
        <w:rPr>
          <w:rFonts w:ascii="Times New Roman" w:hAnsi="Times New Roman" w:cs="Times New Roman"/>
          <w:sz w:val="24"/>
          <w:szCs w:val="24"/>
        </w:rPr>
        <w:t xml:space="preserve"> </w:t>
      </w:r>
      <w:r w:rsidRPr="00AD44A8">
        <w:rPr>
          <w:rFonts w:ascii="Times New Roman" w:hAnsi="Times New Roman" w:cs="Times New Roman"/>
          <w:sz w:val="24"/>
          <w:szCs w:val="24"/>
        </w:rPr>
        <w:t>View Tracker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Configuring, Monitoring and Troubleshooting Cisco's ASA 5500/PIX security appliance, Failover DMZ zoning &amp; configuring VLANs/routing/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with the firewalls as per the design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Experience with configuring Virtual Server and Configuring Load balancing methods in F5 LTM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New firewall design, installation, routing configuration &amp; implementation. Manage and support Remote Access VPN setup for users and field locations with Nortel VPN Captivity Switch and RSA Secure IDS two-factor authentication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Configuring, maintaining and troubleshooting IPS and IPS-1 in Checkpoint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Maintain the periodical software update on security devices depends upon the bugs fixed with the new software releases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Implementation, configuration and support of Checkpoint and ASA firewalls for multiple clients 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Firewall Policy administration and work with user requests submitted by users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Maintain the security standards across the security devices as per the security policies. IDS/IPS Signature updates and CSM Management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Implemented and troubleshooting the Virtual firewalls (Contexts) solutions in ASA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Designed and implemented various Routing protocols such as OSPF, EIGRP, RIP, BGP across networks in multiple locations</w:t>
      </w:r>
    </w:p>
    <w:p w:rsidR="00AD44A8" w:rsidRPr="00AD44A8" w:rsidRDefault="00AD44A8" w:rsidP="00AD44A8">
      <w:pPr>
        <w:pStyle w:val="ListParagraph"/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Implemented and troubleshooting the Virtual firewalls (Contexts) solutions in ASA</w:t>
      </w:r>
    </w:p>
    <w:p w:rsidR="00AD44A8" w:rsidRPr="00AD44A8" w:rsidRDefault="00AD44A8" w:rsidP="00AD44A8">
      <w:pPr>
        <w:pStyle w:val="ListParagraph"/>
        <w:ind w:left="1080"/>
        <w:contextualSpacing/>
      </w:pPr>
    </w:p>
    <w:p w:rsidR="000D4DA6" w:rsidRPr="00AD44A8" w:rsidRDefault="00437728" w:rsidP="00AD44A8">
      <w:pPr>
        <w:rPr>
          <w:b/>
          <w:i/>
        </w:rPr>
      </w:pPr>
      <w:r>
        <w:rPr>
          <w:b/>
          <w:highlight w:val="lightGray"/>
        </w:rPr>
        <w:t xml:space="preserve">Client: </w:t>
      </w:r>
      <w:proofErr w:type="spellStart"/>
      <w:r>
        <w:rPr>
          <w:b/>
          <w:highlight w:val="lightGray"/>
        </w:rPr>
        <w:t>TeleDirect</w:t>
      </w:r>
      <w:proofErr w:type="spellEnd"/>
      <w:r>
        <w:rPr>
          <w:b/>
          <w:highlight w:val="lightGray"/>
        </w:rPr>
        <w:t xml:space="preserve"> </w:t>
      </w:r>
      <w:proofErr w:type="spellStart"/>
      <w:r>
        <w:rPr>
          <w:b/>
          <w:highlight w:val="lightGray"/>
        </w:rPr>
        <w:t>Comm</w:t>
      </w:r>
      <w:proofErr w:type="spellEnd"/>
      <w:r>
        <w:rPr>
          <w:b/>
          <w:highlight w:val="lightGray"/>
        </w:rPr>
        <w:t xml:space="preserve">, </w:t>
      </w:r>
      <w:proofErr w:type="spellStart"/>
      <w:r>
        <w:rPr>
          <w:b/>
          <w:highlight w:val="lightGray"/>
        </w:rPr>
        <w:t>Sacramento</w:t>
      </w:r>
      <w:proofErr w:type="gramStart"/>
      <w:r>
        <w:rPr>
          <w:b/>
          <w:highlight w:val="lightGray"/>
        </w:rPr>
        <w:t>,CA</w:t>
      </w:r>
      <w:proofErr w:type="spellEnd"/>
      <w:proofErr w:type="gramEnd"/>
      <w:r w:rsidR="000D4DA6" w:rsidRPr="00AD44A8">
        <w:rPr>
          <w:b/>
          <w:highlight w:val="lightGray"/>
        </w:rPr>
        <w:tab/>
      </w:r>
      <w:r w:rsidR="000D4DA6" w:rsidRPr="00AD44A8">
        <w:rPr>
          <w:b/>
          <w:highlight w:val="lightGray"/>
        </w:rPr>
        <w:tab/>
      </w:r>
      <w:r w:rsidR="000D4DA6" w:rsidRPr="00AD44A8">
        <w:rPr>
          <w:b/>
          <w:highlight w:val="lightGray"/>
        </w:rPr>
        <w:tab/>
      </w:r>
      <w:r w:rsidR="00AD44A8" w:rsidRPr="00AD44A8">
        <w:rPr>
          <w:b/>
          <w:highlight w:val="lightGray"/>
        </w:rPr>
        <w:t xml:space="preserve">                                 </w:t>
      </w:r>
      <w:r w:rsidR="009E7589">
        <w:rPr>
          <w:b/>
          <w:i/>
          <w:highlight w:val="lightGray"/>
        </w:rPr>
        <w:t>Jul</w:t>
      </w:r>
      <w:r w:rsidR="00D20EFB" w:rsidRPr="00AD44A8">
        <w:rPr>
          <w:b/>
          <w:i/>
          <w:highlight w:val="lightGray"/>
        </w:rPr>
        <w:t xml:space="preserve"> </w:t>
      </w:r>
      <w:r w:rsidR="000D4DA6" w:rsidRPr="00AD44A8">
        <w:rPr>
          <w:b/>
          <w:i/>
          <w:highlight w:val="lightGray"/>
        </w:rPr>
        <w:t>201</w:t>
      </w:r>
      <w:r w:rsidR="00D20EFB" w:rsidRPr="00AD44A8">
        <w:rPr>
          <w:b/>
          <w:i/>
          <w:highlight w:val="lightGray"/>
        </w:rPr>
        <w:t>2</w:t>
      </w:r>
      <w:r w:rsidR="000D4DA6" w:rsidRPr="00AD44A8">
        <w:rPr>
          <w:b/>
          <w:i/>
          <w:highlight w:val="lightGray"/>
        </w:rPr>
        <w:t xml:space="preserve"> –</w:t>
      </w:r>
      <w:r w:rsidR="009E7589">
        <w:rPr>
          <w:b/>
          <w:i/>
          <w:highlight w:val="lightGray"/>
        </w:rPr>
        <w:t>Mar</w:t>
      </w:r>
      <w:r w:rsidR="00D20EFB" w:rsidRPr="00AD44A8">
        <w:rPr>
          <w:b/>
          <w:i/>
          <w:highlight w:val="lightGray"/>
        </w:rPr>
        <w:t xml:space="preserve"> </w:t>
      </w:r>
      <w:r w:rsidR="000D4DA6" w:rsidRPr="00AD44A8">
        <w:rPr>
          <w:b/>
          <w:i/>
          <w:highlight w:val="lightGray"/>
        </w:rPr>
        <w:t>2013</w:t>
      </w:r>
    </w:p>
    <w:p w:rsidR="00AD44A8" w:rsidRPr="00AD44A8" w:rsidRDefault="00AD44A8" w:rsidP="00AD44A8">
      <w:pPr>
        <w:rPr>
          <w:b/>
        </w:rPr>
      </w:pPr>
    </w:p>
    <w:p w:rsidR="000D4DA6" w:rsidRPr="00AD44A8" w:rsidRDefault="000D4DA6" w:rsidP="00AD44A8">
      <w:pPr>
        <w:rPr>
          <w:b/>
        </w:rPr>
      </w:pPr>
      <w:r w:rsidRPr="00AD44A8">
        <w:rPr>
          <w:b/>
        </w:rPr>
        <w:t>Network/Firewall Administrator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Responsible for installation, troubleshooting of firewalls (Cisco firewalls,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Imperva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Web app Firewalls, Checkpoint firewalls and Juniper firewalls,) and related software, and LAN/WAN protocols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Administering multiple Firewall of Juniper/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NetScreen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>, in a managed distributed environment. Fulfilling routine change requests of Net Screen OS Firewall and resolving trouble tickets, maintain and monitoring firewalls using scanning software Nesses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Knowledge of Juniper environment including SRX/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Junos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Hands on experience on all software blades of checkpoint firewall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lastRenderedPageBreak/>
        <w:t>Configuring VPN, clustering and ISP redundancy in Checkpoint firewall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Configuring, maintaining and troubleshooting IPS and IPS-1 in Checkpoint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Configured redundant interfaces, DHCP server, DHCP relay,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ntp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settings, and sub interfaces on firewalls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Built and support VRRP / Cluster based HA of Checkpoint firewalls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Perform Checkpoint and PIX firewall/IDS design, integration and implementation for Cyber Trap client networks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Perform QA Checks on block point builds of SPLAT and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GAiA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Checkpoint Firewalls running on HP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Proliant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Servers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Responsible for installation, troubleshooting of firewalls (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Imperva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Web app Firewalls, Checkpoint firewalls) and related software, and LAN/WAN protocols.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Responsible for the implementation, documentation, and day-to-day support of the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Imperva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Database Firewall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Perform advanced troubleshooting using Packet tracer and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on firewalls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Configuring VLAN, Spanning tree, VSTP, SNMP on Juniper EX series switches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Implement changes on switches, routers, load balancers (F5 and CSS), wireless devices per engineers instructions and troubleshooting any related issues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Troubleshooting the VPN tunnels by analyzing the debug logs and packet captures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Automation of security operations and optimizing the usage of infrastructure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Configuring and testing Multicast for both IPv4 and IPv6 routing in Data Center Environment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Configuration of SSL VPN through access blade and up-gradation of Firewall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Participated in Pfizer Legacy Data Center Network Infrastructure Transition and Disaster Recovery Center transition for various locations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Works closely with Customers in determining the business needs for a Project and build Detail design which includes Data Flow diagram, Logical and Physical Diagram</w:t>
      </w:r>
    </w:p>
    <w:p w:rsidR="000D4DA6" w:rsidRPr="00AD44A8" w:rsidRDefault="000D4DA6" w:rsidP="00AD44A8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Planning, designing and implementing a secure ODC Network setup for upcoming projects</w:t>
      </w:r>
    </w:p>
    <w:p w:rsidR="000D4DA6" w:rsidRPr="00AD44A8" w:rsidRDefault="000D4DA6" w:rsidP="0043172C">
      <w:pPr>
        <w:spacing w:line="360" w:lineRule="auto"/>
      </w:pPr>
    </w:p>
    <w:p w:rsidR="0043172C" w:rsidRPr="00AD44A8" w:rsidRDefault="00D20EFB" w:rsidP="0043172C">
      <w:pPr>
        <w:spacing w:line="360" w:lineRule="auto"/>
        <w:rPr>
          <w:b/>
        </w:rPr>
      </w:pPr>
      <w:r w:rsidRPr="00AD44A8">
        <w:rPr>
          <w:b/>
          <w:highlight w:val="lightGray"/>
        </w:rPr>
        <w:t xml:space="preserve">Client: </w:t>
      </w:r>
      <w:hyperlink r:id="rId9" w:tgtFrame="_blank" w:history="1">
        <w:r w:rsidR="0043172C" w:rsidRPr="00AD44A8">
          <w:rPr>
            <w:rStyle w:val="Hyperlink"/>
            <w:b/>
            <w:color w:val="auto"/>
            <w:highlight w:val="lightGray"/>
            <w:u w:val="none"/>
            <w:bdr w:val="none" w:sz="0" w:space="0" w:color="auto" w:frame="1"/>
            <w:shd w:val="clear" w:color="auto" w:fill="FFFFFF"/>
          </w:rPr>
          <w:t>Tax Guard</w:t>
        </w:r>
      </w:hyperlink>
      <w:r w:rsidR="0043172C" w:rsidRPr="00AD44A8">
        <w:rPr>
          <w:b/>
          <w:highlight w:val="lightGray"/>
        </w:rPr>
        <w:t xml:space="preserve">, </w:t>
      </w:r>
      <w:r w:rsidR="0043172C" w:rsidRPr="00AD44A8">
        <w:rPr>
          <w:b/>
          <w:highlight w:val="lightGray"/>
          <w:shd w:val="clear" w:color="auto" w:fill="FFFFFF"/>
        </w:rPr>
        <w:t>Boulder, CO</w:t>
      </w:r>
      <w:r w:rsidR="0043172C" w:rsidRPr="00AD44A8">
        <w:rPr>
          <w:b/>
          <w:highlight w:val="lightGray"/>
        </w:rPr>
        <w:tab/>
      </w:r>
      <w:r w:rsidR="0043172C" w:rsidRPr="00AD44A8">
        <w:rPr>
          <w:b/>
          <w:highlight w:val="lightGray"/>
        </w:rPr>
        <w:tab/>
      </w:r>
      <w:r w:rsidR="0043172C" w:rsidRPr="00AD44A8">
        <w:rPr>
          <w:b/>
          <w:highlight w:val="lightGray"/>
        </w:rPr>
        <w:tab/>
        <w:t xml:space="preserve">          </w:t>
      </w:r>
      <w:r w:rsidR="00070085" w:rsidRPr="00AD44A8">
        <w:rPr>
          <w:b/>
          <w:highlight w:val="lightGray"/>
        </w:rPr>
        <w:t xml:space="preserve">         </w:t>
      </w:r>
      <w:r w:rsidRPr="00AD44A8">
        <w:rPr>
          <w:b/>
          <w:highlight w:val="lightGray"/>
        </w:rPr>
        <w:t xml:space="preserve"> </w:t>
      </w:r>
      <w:r w:rsidR="00070085" w:rsidRPr="00AD44A8">
        <w:rPr>
          <w:b/>
          <w:highlight w:val="lightGray"/>
        </w:rPr>
        <w:t xml:space="preserve">  </w:t>
      </w:r>
      <w:r w:rsidRPr="00AD44A8">
        <w:rPr>
          <w:b/>
          <w:highlight w:val="lightGray"/>
        </w:rPr>
        <w:t xml:space="preserve">           </w:t>
      </w:r>
      <w:r w:rsidR="00AD44A8" w:rsidRPr="00AD44A8">
        <w:rPr>
          <w:b/>
          <w:highlight w:val="lightGray"/>
        </w:rPr>
        <w:t xml:space="preserve">                    </w:t>
      </w:r>
      <w:r w:rsidR="00AD44A8">
        <w:rPr>
          <w:b/>
          <w:highlight w:val="lightGray"/>
        </w:rPr>
        <w:t xml:space="preserve">  </w:t>
      </w:r>
      <w:r w:rsidR="00AD44A8" w:rsidRPr="00AD44A8">
        <w:rPr>
          <w:b/>
          <w:i/>
          <w:highlight w:val="lightGray"/>
        </w:rPr>
        <w:t>Nov</w:t>
      </w:r>
      <w:r w:rsidR="009E7589">
        <w:rPr>
          <w:b/>
          <w:i/>
          <w:highlight w:val="lightGray"/>
        </w:rPr>
        <w:t xml:space="preserve"> 2011 – Jun</w:t>
      </w:r>
      <w:r w:rsidRPr="00AD44A8">
        <w:rPr>
          <w:b/>
          <w:i/>
          <w:highlight w:val="lightGray"/>
        </w:rPr>
        <w:t xml:space="preserve"> 2012</w:t>
      </w:r>
    </w:p>
    <w:p w:rsidR="00B13847" w:rsidRPr="00AD44A8" w:rsidRDefault="0043172C" w:rsidP="00ED0D7A">
      <w:pPr>
        <w:ind w:firstLine="180"/>
      </w:pPr>
      <w:r w:rsidRPr="00AD44A8">
        <w:t xml:space="preserve">   </w:t>
      </w:r>
      <w:r w:rsidR="00B13847" w:rsidRPr="00AD44A8">
        <w:t>Network Engineer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66"/>
        </w:tabs>
        <w:autoSpaceDE w:val="0"/>
        <w:spacing w:after="0" w:line="240" w:lineRule="auto"/>
        <w:ind w:left="915" w:right="-45" w:hanging="195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Provided staff augmentation support for BGP, EIGRP, OSPF and Multicast enabled enterprise network using Cisco equipment including 6509s with FWSMs, 3750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Stackwise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switches, PIX &amp; ASA firewalls.</w:t>
      </w:r>
    </w:p>
    <w:p w:rsidR="000E2845" w:rsidRPr="00AD44A8" w:rsidRDefault="000E2845" w:rsidP="00AD44A8">
      <w:pPr>
        <w:pStyle w:val="ListParagraph"/>
        <w:numPr>
          <w:ilvl w:val="0"/>
          <w:numId w:val="6"/>
        </w:numPr>
        <w:tabs>
          <w:tab w:val="clear" w:pos="785"/>
          <w:tab w:val="num" w:pos="966"/>
        </w:tabs>
        <w:autoSpaceDE w:val="0"/>
        <w:spacing w:after="0" w:line="240" w:lineRule="auto"/>
        <w:ind w:left="915" w:right="-45" w:hanging="195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eastAsia="Garamond" w:hAnsi="Times New Roman" w:cs="Times New Roman"/>
          <w:sz w:val="24"/>
          <w:szCs w:val="24"/>
        </w:rPr>
        <w:t xml:space="preserve">Extensive support for </w:t>
      </w:r>
      <w:r w:rsidRPr="00AD44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Networking Infrastructure involving UCS on </w:t>
      </w:r>
      <w:proofErr w:type="spellStart"/>
      <w:r w:rsidRPr="00AD44A8">
        <w:rPr>
          <w:rFonts w:ascii="Times New Roman" w:hAnsi="Times New Roman" w:cs="Times New Roman"/>
          <w:sz w:val="24"/>
          <w:szCs w:val="24"/>
          <w:shd w:val="clear" w:color="auto" w:fill="FFFFFF"/>
        </w:rPr>
        <w:t>Vblock</w:t>
      </w:r>
      <w:proofErr w:type="spellEnd"/>
      <w:r w:rsidRPr="00AD44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infrastructure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Support WAN connectivity using Level-3, ZAYO MPLS multi-campus infrastructure. 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Migrated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 xml:space="preserve"> from ASA (perimeter firewalls) to FWSM’s for better security management.</w:t>
      </w:r>
    </w:p>
    <w:p w:rsidR="00877E87" w:rsidRPr="00AD44A8" w:rsidRDefault="00877E8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Administered </w:t>
      </w:r>
      <w:r w:rsidRPr="00AD44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VPN and authentication technologies, such as RSA </w:t>
      </w:r>
      <w:proofErr w:type="spellStart"/>
      <w:r w:rsidRPr="00AD44A8">
        <w:rPr>
          <w:rFonts w:ascii="Times New Roman" w:hAnsi="Times New Roman" w:cs="Times New Roman"/>
          <w:sz w:val="24"/>
          <w:szCs w:val="24"/>
          <w:shd w:val="clear" w:color="auto" w:fill="FFFFFF"/>
        </w:rPr>
        <w:t>SecurID</w:t>
      </w:r>
      <w:proofErr w:type="spellEnd"/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 Provided detailed network analysis, investigation and documentation services, including written site information and detailed physical and logical Visio network drawings.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>Performed 24*7 on-call rotation schedule over network monitoring tool interface and configures Loopback connectivity for enterprise network.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Worked with ACL (access control list) requests like add-remove-audits. 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Network monitoring, trends, outage tracking, Perform and schedule preventative maintenance and periodic high availability testing on all network equipment. 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t xml:space="preserve">Participate in Change control reviews and team change configuration peer reviews as a part of </w:t>
      </w:r>
      <w:r w:rsidR="00AD44A8" w:rsidRPr="00AD44A8">
        <w:rPr>
          <w:rFonts w:ascii="Times New Roman" w:hAnsi="Times New Roman" w:cs="Times New Roman"/>
          <w:sz w:val="24"/>
          <w:szCs w:val="24"/>
        </w:rPr>
        <w:t>agile</w:t>
      </w:r>
      <w:r w:rsidRPr="00AD44A8">
        <w:rPr>
          <w:rFonts w:ascii="Times New Roman" w:hAnsi="Times New Roman" w:cs="Times New Roman"/>
          <w:sz w:val="24"/>
          <w:szCs w:val="24"/>
        </w:rPr>
        <w:t xml:space="preserve"> methodology.</w:t>
      </w:r>
    </w:p>
    <w:p w:rsidR="00B13847" w:rsidRPr="00AD44A8" w:rsidRDefault="00B13847" w:rsidP="00AD44A8">
      <w:pPr>
        <w:pStyle w:val="ListParagraph"/>
        <w:numPr>
          <w:ilvl w:val="0"/>
          <w:numId w:val="6"/>
        </w:numPr>
        <w:tabs>
          <w:tab w:val="clear" w:pos="785"/>
          <w:tab w:val="num" w:pos="958"/>
        </w:tabs>
        <w:autoSpaceDE w:val="0"/>
        <w:spacing w:after="0" w:line="240" w:lineRule="auto"/>
        <w:ind w:left="907" w:hanging="187"/>
        <w:jc w:val="both"/>
        <w:rPr>
          <w:rFonts w:ascii="Times New Roman" w:hAnsi="Times New Roman" w:cs="Times New Roman"/>
          <w:sz w:val="24"/>
          <w:szCs w:val="24"/>
        </w:rPr>
      </w:pPr>
      <w:r w:rsidRPr="00AD44A8">
        <w:rPr>
          <w:rFonts w:ascii="Times New Roman" w:hAnsi="Times New Roman" w:cs="Times New Roman"/>
          <w:sz w:val="24"/>
          <w:szCs w:val="24"/>
        </w:rPr>
        <w:lastRenderedPageBreak/>
        <w:t xml:space="preserve">Work with Load Balancing team to build connectivity to production and disaster recovery servers through Citrix </w:t>
      </w:r>
      <w:proofErr w:type="spellStart"/>
      <w:r w:rsidRPr="00AD44A8">
        <w:rPr>
          <w:rFonts w:ascii="Times New Roman" w:hAnsi="Times New Roman" w:cs="Times New Roman"/>
          <w:sz w:val="24"/>
          <w:szCs w:val="24"/>
        </w:rPr>
        <w:t>Netscalers</w:t>
      </w:r>
      <w:proofErr w:type="spellEnd"/>
      <w:r w:rsidRPr="00AD44A8">
        <w:rPr>
          <w:rFonts w:ascii="Times New Roman" w:hAnsi="Times New Roman" w:cs="Times New Roman"/>
          <w:sz w:val="24"/>
          <w:szCs w:val="24"/>
        </w:rPr>
        <w:t>.</w:t>
      </w:r>
    </w:p>
    <w:p w:rsidR="00B13847" w:rsidRPr="00AD44A8" w:rsidRDefault="00B13847">
      <w:pPr>
        <w:tabs>
          <w:tab w:val="left" w:pos="720"/>
          <w:tab w:val="left" w:pos="2160"/>
        </w:tabs>
        <w:jc w:val="both"/>
      </w:pPr>
    </w:p>
    <w:p w:rsidR="00DE7C62" w:rsidRDefault="00070085" w:rsidP="00070085">
      <w:pPr>
        <w:spacing w:line="360" w:lineRule="auto"/>
        <w:rPr>
          <w:b/>
        </w:rPr>
      </w:pPr>
      <w:r w:rsidRPr="00AD44A8">
        <w:rPr>
          <w:b/>
        </w:rPr>
        <w:t xml:space="preserve">  </w:t>
      </w:r>
    </w:p>
    <w:p w:rsidR="00DE7C62" w:rsidRDefault="00DE7C62" w:rsidP="00070085">
      <w:pPr>
        <w:spacing w:line="360" w:lineRule="auto"/>
        <w:rPr>
          <w:b/>
        </w:rPr>
      </w:pPr>
    </w:p>
    <w:p w:rsidR="00070085" w:rsidRPr="00AD44A8" w:rsidRDefault="00070085" w:rsidP="00070085">
      <w:pPr>
        <w:spacing w:line="360" w:lineRule="auto"/>
        <w:rPr>
          <w:b/>
          <w:i/>
        </w:rPr>
      </w:pPr>
      <w:r w:rsidRPr="00AD44A8">
        <w:rPr>
          <w:b/>
        </w:rPr>
        <w:t xml:space="preserve"> </w:t>
      </w:r>
      <w:r w:rsidR="00D20EFB" w:rsidRPr="00AD44A8">
        <w:rPr>
          <w:b/>
          <w:highlight w:val="lightGray"/>
        </w:rPr>
        <w:t xml:space="preserve">Client: </w:t>
      </w:r>
      <w:hyperlink r:id="rId10" w:tgtFrame="_blank" w:history="1">
        <w:r w:rsidRPr="00AD44A8">
          <w:rPr>
            <w:rStyle w:val="Hyperlink"/>
            <w:b/>
            <w:color w:val="auto"/>
            <w:highlight w:val="lightGray"/>
            <w:u w:val="none"/>
            <w:bdr w:val="none" w:sz="0" w:space="0" w:color="auto" w:frame="1"/>
            <w:shd w:val="clear" w:color="auto" w:fill="FFFFFF"/>
          </w:rPr>
          <w:t>Mass Metal</w:t>
        </w:r>
      </w:hyperlink>
      <w:r w:rsidRPr="00AD44A8">
        <w:rPr>
          <w:b/>
          <w:highlight w:val="lightGray"/>
        </w:rPr>
        <w:t xml:space="preserve">, </w:t>
      </w:r>
      <w:r w:rsidRPr="00AD44A8">
        <w:rPr>
          <w:b/>
          <w:highlight w:val="lightGray"/>
          <w:shd w:val="clear" w:color="auto" w:fill="FFFFFF"/>
        </w:rPr>
        <w:t>Lawrence, KS</w:t>
      </w:r>
      <w:r w:rsidRPr="00AD44A8">
        <w:rPr>
          <w:b/>
          <w:highlight w:val="lightGray"/>
        </w:rPr>
        <w:tab/>
      </w:r>
      <w:r w:rsidR="00D20EFB" w:rsidRPr="00AD44A8">
        <w:rPr>
          <w:b/>
          <w:highlight w:val="lightGray"/>
        </w:rPr>
        <w:t xml:space="preserve">  </w:t>
      </w:r>
      <w:r w:rsidRPr="00AD44A8">
        <w:rPr>
          <w:b/>
          <w:highlight w:val="lightGray"/>
        </w:rPr>
        <w:t xml:space="preserve">                                    </w:t>
      </w:r>
      <w:r w:rsidR="00D20EFB" w:rsidRPr="00AD44A8">
        <w:rPr>
          <w:b/>
          <w:highlight w:val="lightGray"/>
        </w:rPr>
        <w:t xml:space="preserve">         </w:t>
      </w:r>
      <w:r w:rsidR="00AD44A8">
        <w:rPr>
          <w:b/>
          <w:highlight w:val="lightGray"/>
        </w:rPr>
        <w:t xml:space="preserve">                   </w:t>
      </w:r>
      <w:r w:rsidR="00D20EFB" w:rsidRPr="00AD44A8">
        <w:rPr>
          <w:b/>
          <w:highlight w:val="lightGray"/>
        </w:rPr>
        <w:t xml:space="preserve">  </w:t>
      </w:r>
      <w:r w:rsidR="00AA1014">
        <w:rPr>
          <w:b/>
          <w:highlight w:val="lightGray"/>
        </w:rPr>
        <w:t xml:space="preserve">            </w:t>
      </w:r>
      <w:r w:rsidR="00971403">
        <w:rPr>
          <w:b/>
          <w:i/>
          <w:highlight w:val="lightGray"/>
        </w:rPr>
        <w:t>Nov 2009</w:t>
      </w:r>
      <w:r w:rsidR="00AD44A8" w:rsidRPr="00AD44A8">
        <w:rPr>
          <w:b/>
          <w:i/>
          <w:highlight w:val="lightGray"/>
        </w:rPr>
        <w:t xml:space="preserve"> – Oct</w:t>
      </w:r>
      <w:r w:rsidRPr="00AD44A8">
        <w:rPr>
          <w:b/>
          <w:i/>
          <w:highlight w:val="lightGray"/>
        </w:rPr>
        <w:t xml:space="preserve"> 2011</w:t>
      </w:r>
    </w:p>
    <w:p w:rsidR="00B13847" w:rsidRPr="00AD44A8" w:rsidRDefault="00070085" w:rsidP="00ED0D7A">
      <w:r w:rsidRPr="00AD44A8">
        <w:t xml:space="preserve">   </w:t>
      </w:r>
      <w:r w:rsidR="00B13847" w:rsidRPr="00AD44A8">
        <w:t xml:space="preserve">Network consultant 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</w:pPr>
      <w:r w:rsidRPr="00AD44A8">
        <w:t>Provided staff augmentation support of a multi-campus enterprise using Cisco equipment including 6509s with FWSMs, 3750 Stack wise switches and ASA firewalls.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</w:pPr>
      <w:r w:rsidRPr="00AD44A8">
        <w:t>Support WAN connectivity using Verizon-based MPLS m</w:t>
      </w:r>
      <w:r w:rsidR="00877E87" w:rsidRPr="00AD44A8">
        <w:t>ulti-campus infrastructure and monitored WAN circuit Upgrades/Downgrades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</w:pPr>
      <w:r w:rsidRPr="00AD44A8">
        <w:t xml:space="preserve">Involved in FWSM/ASA firewall implementations and security management for corporate data center and remote locations. </w:t>
      </w:r>
    </w:p>
    <w:p w:rsidR="00A75DC5" w:rsidRPr="00AD44A8" w:rsidRDefault="00A75DC5">
      <w:pPr>
        <w:numPr>
          <w:ilvl w:val="0"/>
          <w:numId w:val="4"/>
        </w:numPr>
        <w:ind w:left="810" w:hanging="135"/>
        <w:jc w:val="both"/>
      </w:pPr>
      <w:r w:rsidRPr="00AD44A8">
        <w:rPr>
          <w:shd w:val="clear" w:color="auto" w:fill="FFFFFF"/>
        </w:rPr>
        <w:t>Layer 2 VPNs and IPSEC were integrated into the customer network for security.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</w:pPr>
      <w:r w:rsidRPr="00AD44A8">
        <w:t xml:space="preserve">Provided detailed network analysis, investigation and documentation services, including written site information and detailed physical and local Visio network drawings. 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</w:pPr>
      <w:r w:rsidRPr="00AD44A8">
        <w:t xml:space="preserve">Installed/managed Intermediate/Main distribution frame (IDF/MDF) components, edge switches/routers of Cisco series 3750/3750G </w:t>
      </w:r>
      <w:proofErr w:type="spellStart"/>
      <w:r w:rsidRPr="00AD44A8">
        <w:t>PoE</w:t>
      </w:r>
      <w:proofErr w:type="spellEnd"/>
      <w:r w:rsidRPr="00AD44A8">
        <w:t xml:space="preserve">/3845/Foundry 2402 for VLAN management, </w:t>
      </w:r>
      <w:proofErr w:type="spellStart"/>
      <w:r w:rsidRPr="00AD44A8">
        <w:t>Trunking</w:t>
      </w:r>
      <w:proofErr w:type="spellEnd"/>
      <w:r w:rsidRPr="00AD44A8">
        <w:t xml:space="preserve"> 802.1Q/EIGRP routing to main frame. 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</w:pPr>
      <w:r w:rsidRPr="00AD44A8">
        <w:t>Configured/managed Window server 2003/2008 Active Directory/group policies/terminal services/DHCP services/server disk management/periodic server based maintenance.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</w:pPr>
      <w:r w:rsidRPr="00AD44A8">
        <w:t>Performed on-call rotation schedule over SNMP network monitoring tool interface as well as on site duties.</w:t>
      </w:r>
    </w:p>
    <w:p w:rsidR="00B13847" w:rsidRPr="00AD44A8" w:rsidRDefault="00B13847">
      <w:pPr>
        <w:numPr>
          <w:ilvl w:val="0"/>
          <w:numId w:val="4"/>
        </w:numPr>
        <w:ind w:left="810" w:hanging="135"/>
        <w:jc w:val="both"/>
        <w:rPr>
          <w:b/>
          <w:bCs/>
          <w:smallCaps/>
          <w:spacing w:val="6"/>
        </w:rPr>
      </w:pPr>
      <w:r w:rsidRPr="00AD44A8">
        <w:t xml:space="preserve">VLAN design and implementation, Spanning Tree protocol (STP) configuration and support using Rapid PVST to avoid loops in the network. 802.1q </w:t>
      </w:r>
      <w:proofErr w:type="spellStart"/>
      <w:r w:rsidRPr="00AD44A8">
        <w:t>Trunking</w:t>
      </w:r>
      <w:proofErr w:type="spellEnd"/>
      <w:r w:rsidRPr="00AD44A8">
        <w:t xml:space="preserve"> and port channel creation.</w:t>
      </w:r>
    </w:p>
    <w:p w:rsidR="00B13847" w:rsidRPr="00AD44A8" w:rsidRDefault="00B13847">
      <w:pPr>
        <w:autoSpaceDE w:val="0"/>
        <w:ind w:left="180"/>
        <w:jc w:val="both"/>
        <w:rPr>
          <w:b/>
          <w:bCs/>
          <w:smallCaps/>
          <w:spacing w:val="6"/>
        </w:rPr>
      </w:pPr>
    </w:p>
    <w:p w:rsidR="00070085" w:rsidRPr="00AD44A8" w:rsidRDefault="00D20EFB" w:rsidP="00070085">
      <w:pPr>
        <w:tabs>
          <w:tab w:val="left" w:pos="2475"/>
        </w:tabs>
        <w:spacing w:line="360" w:lineRule="auto"/>
        <w:rPr>
          <w:b/>
          <w:i/>
        </w:rPr>
      </w:pPr>
      <w:r w:rsidRPr="00AD44A8">
        <w:rPr>
          <w:b/>
          <w:highlight w:val="lightGray"/>
        </w:rPr>
        <w:t xml:space="preserve">Client: </w:t>
      </w:r>
      <w:r w:rsidR="00070085" w:rsidRPr="00AD44A8">
        <w:rPr>
          <w:b/>
          <w:highlight w:val="lightGray"/>
        </w:rPr>
        <w:t>ICICI Bank, Hyderabad, India</w:t>
      </w:r>
      <w:r w:rsidR="00070085" w:rsidRPr="00AD44A8">
        <w:rPr>
          <w:b/>
          <w:highlight w:val="lightGray"/>
        </w:rPr>
        <w:tab/>
      </w:r>
      <w:r w:rsidR="00070085" w:rsidRPr="00AD44A8">
        <w:rPr>
          <w:b/>
          <w:highlight w:val="lightGray"/>
        </w:rPr>
        <w:tab/>
      </w:r>
      <w:r w:rsidR="00070085" w:rsidRPr="00AD44A8">
        <w:rPr>
          <w:b/>
          <w:highlight w:val="lightGray"/>
        </w:rPr>
        <w:tab/>
      </w:r>
      <w:r w:rsidR="00070085" w:rsidRPr="00AD44A8">
        <w:rPr>
          <w:b/>
          <w:highlight w:val="lightGray"/>
        </w:rPr>
        <w:tab/>
      </w:r>
      <w:r w:rsidR="00070085" w:rsidRPr="00AD44A8">
        <w:rPr>
          <w:b/>
          <w:i/>
          <w:highlight w:val="lightGray"/>
        </w:rPr>
        <w:t xml:space="preserve">               </w:t>
      </w:r>
      <w:r w:rsidRPr="00AD44A8">
        <w:rPr>
          <w:b/>
          <w:i/>
          <w:highlight w:val="lightGray"/>
        </w:rPr>
        <w:t xml:space="preserve">        </w:t>
      </w:r>
      <w:r w:rsidR="00AD44A8" w:rsidRPr="00AD44A8">
        <w:rPr>
          <w:b/>
          <w:i/>
          <w:highlight w:val="lightGray"/>
        </w:rPr>
        <w:t xml:space="preserve">          Jul</w:t>
      </w:r>
      <w:r w:rsidRPr="00AD44A8">
        <w:rPr>
          <w:b/>
          <w:i/>
          <w:highlight w:val="lightGray"/>
        </w:rPr>
        <w:t xml:space="preserve"> 2007</w:t>
      </w:r>
      <w:r w:rsidR="00070085" w:rsidRPr="00AD44A8">
        <w:rPr>
          <w:b/>
          <w:i/>
          <w:highlight w:val="lightGray"/>
        </w:rPr>
        <w:t xml:space="preserve"> – </w:t>
      </w:r>
      <w:r w:rsidR="00AD44A8" w:rsidRPr="00AD44A8">
        <w:rPr>
          <w:b/>
          <w:i/>
          <w:highlight w:val="lightGray"/>
        </w:rPr>
        <w:t>Oct</w:t>
      </w:r>
      <w:r w:rsidRPr="00AD44A8">
        <w:rPr>
          <w:b/>
          <w:i/>
          <w:highlight w:val="lightGray"/>
        </w:rPr>
        <w:t xml:space="preserve"> 2009</w:t>
      </w:r>
    </w:p>
    <w:p w:rsidR="00B13847" w:rsidRPr="00AD44A8" w:rsidRDefault="00B13847" w:rsidP="00ED0D7A">
      <w:r w:rsidRPr="00AD44A8">
        <w:t xml:space="preserve">Network Admin 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>Create and test Cisco ro</w:t>
      </w:r>
      <w:r w:rsidR="002461D7" w:rsidRPr="00AD44A8">
        <w:t xml:space="preserve">uter configurations with OSPF, </w:t>
      </w:r>
      <w:r w:rsidRPr="00AD44A8">
        <w:t>routing protocols.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 xml:space="preserve">Trouble shooting </w:t>
      </w:r>
      <w:r w:rsidR="002461D7" w:rsidRPr="00AD44A8">
        <w:t xml:space="preserve">single and </w:t>
      </w:r>
      <w:proofErr w:type="spellStart"/>
      <w:r w:rsidR="002461D7" w:rsidRPr="00AD44A8">
        <w:t>multiarm</w:t>
      </w:r>
      <w:proofErr w:type="spellEnd"/>
      <w:r w:rsidR="002461D7" w:rsidRPr="00AD44A8">
        <w:t xml:space="preserve"> topologies</w:t>
      </w:r>
      <w:r w:rsidRPr="00AD44A8">
        <w:t>,</w:t>
      </w:r>
      <w:r w:rsidR="00D20EFB" w:rsidRPr="00AD44A8">
        <w:t xml:space="preserve"> </w:t>
      </w:r>
      <w:r w:rsidRPr="00AD44A8">
        <w:t>Fix routing issues and misconfigurations.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>Performed on-call rotation schedule using SNMP network monitoring tool for client support sites.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 xml:space="preserve">Work with field engineers and escalation teams to patch and update networking software on client’s network gear, mostly using Cisco routers and </w:t>
      </w:r>
      <w:r w:rsidR="00684B33">
        <w:t xml:space="preserve">Nexus </w:t>
      </w:r>
      <w:r w:rsidRPr="00AD44A8">
        <w:t xml:space="preserve">switches. 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 xml:space="preserve">Provide staff support for a multi-campus enterprise using Cisco equipment including 6509s with Firewall and Cisco Catalyst switches. 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 xml:space="preserve">Provide recommendations on network infrastructure and reorganization with detailed network analysis using VISIO network drawings. 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 xml:space="preserve">VLAN design and implementation for new network requirements, including VLAN bridging and multi-port Trunks. </w:t>
      </w:r>
    </w:p>
    <w:p w:rsidR="00B13847" w:rsidRPr="00AD44A8" w:rsidRDefault="00B13847">
      <w:pPr>
        <w:numPr>
          <w:ilvl w:val="0"/>
          <w:numId w:val="4"/>
        </w:numPr>
        <w:ind w:left="810" w:hanging="150"/>
        <w:jc w:val="both"/>
      </w:pPr>
      <w:r w:rsidRPr="00AD44A8">
        <w:t xml:space="preserve"> Provide on call network support for various enterprise network clients. </w:t>
      </w:r>
    </w:p>
    <w:p w:rsidR="00B13847" w:rsidRPr="00AD44A8" w:rsidRDefault="00B13847">
      <w:pPr>
        <w:ind w:left="660"/>
        <w:jc w:val="both"/>
      </w:pPr>
      <w:bookmarkStart w:id="0" w:name="_GoBack"/>
      <w:bookmarkEnd w:id="0"/>
    </w:p>
    <w:sectPr w:rsidR="00B13847" w:rsidRPr="00AD44A8" w:rsidSect="002035C8">
      <w:footerReference w:type="default" r:id="rId11"/>
      <w:pgSz w:w="12240" w:h="15840"/>
      <w:pgMar w:top="1008" w:right="717" w:bottom="776" w:left="1008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45" w:rsidRDefault="00D64345">
      <w:r>
        <w:separator/>
      </w:r>
    </w:p>
  </w:endnote>
  <w:endnote w:type="continuationSeparator" w:id="0">
    <w:p w:rsidR="00D64345" w:rsidRDefault="00D6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847" w:rsidRDefault="00462B72">
    <w:pPr>
      <w:pStyle w:val="Footer"/>
      <w:jc w:val="right"/>
    </w:pPr>
    <w:r>
      <w:fldChar w:fldCharType="begin"/>
    </w:r>
    <w:r w:rsidR="00B13847">
      <w:instrText xml:space="preserve"> PAGE </w:instrText>
    </w:r>
    <w:r>
      <w:fldChar w:fldCharType="separate"/>
    </w:r>
    <w:r w:rsidR="00CD1E92">
      <w:rPr>
        <w:noProof/>
      </w:rPr>
      <w:t>5</w:t>
    </w:r>
    <w:r>
      <w:fldChar w:fldCharType="end"/>
    </w:r>
  </w:p>
  <w:p w:rsidR="00B13847" w:rsidRDefault="00B13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45" w:rsidRDefault="00D64345">
      <w:r>
        <w:separator/>
      </w:r>
    </w:p>
  </w:footnote>
  <w:footnote w:type="continuationSeparator" w:id="0">
    <w:p w:rsidR="00D64345" w:rsidRDefault="00D64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Symbol"/>
        <w:sz w:val="21"/>
      </w:rPr>
    </w:lvl>
  </w:abstractNum>
  <w:abstractNum w:abstractNumId="3">
    <w:nsid w:val="00000004"/>
    <w:multiLevelType w:val="multilevel"/>
    <w:tmpl w:val="45BE1BB6"/>
    <w:name w:val="WW8Num4"/>
    <w:lvl w:ilvl="0">
      <w:start w:val="1"/>
      <w:numFmt w:val="bullet"/>
      <w:suff w:val="space"/>
      <w:lvlText w:val=""/>
      <w:lvlJc w:val="left"/>
      <w:pPr>
        <w:tabs>
          <w:tab w:val="num" w:pos="-3960"/>
        </w:tabs>
        <w:ind w:left="360" w:hanging="360"/>
      </w:pPr>
      <w:rPr>
        <w:rFonts w:ascii="Symbol" w:hAnsi="Symbol" w:cs="Symbol"/>
        <w:smallCaps/>
        <w:color w:val="auto"/>
        <w:spacing w:val="6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-1965"/>
        </w:tabs>
        <w:ind w:left="-1965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-1605"/>
        </w:tabs>
        <w:ind w:left="-1605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-1245"/>
        </w:tabs>
        <w:ind w:left="-1245" w:hanging="360"/>
      </w:pPr>
      <w:rPr>
        <w:rFonts w:ascii="Symbol" w:hAnsi="Symbol" w:cs="Symbol"/>
        <w:smallCaps/>
        <w:color w:val="333333"/>
        <w:spacing w:val="6"/>
        <w:sz w:val="20"/>
        <w:szCs w:val="22"/>
      </w:rPr>
    </w:lvl>
    <w:lvl w:ilvl="4">
      <w:start w:val="1"/>
      <w:numFmt w:val="bullet"/>
      <w:lvlText w:val="◦"/>
      <w:lvlJc w:val="left"/>
      <w:pPr>
        <w:tabs>
          <w:tab w:val="num" w:pos="-885"/>
        </w:tabs>
        <w:ind w:left="-885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-525"/>
        </w:tabs>
        <w:ind w:left="-525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-165"/>
        </w:tabs>
        <w:ind w:left="-165" w:hanging="360"/>
      </w:pPr>
      <w:rPr>
        <w:rFonts w:ascii="Symbol" w:hAnsi="Symbol" w:cs="Symbol"/>
        <w:smallCaps/>
        <w:color w:val="333333"/>
        <w:spacing w:val="6"/>
        <w:sz w:val="20"/>
        <w:szCs w:val="22"/>
      </w:rPr>
    </w:lvl>
    <w:lvl w:ilvl="7">
      <w:start w:val="1"/>
      <w:numFmt w:val="bullet"/>
      <w:lvlText w:val="◦"/>
      <w:lvlJc w:val="left"/>
      <w:pPr>
        <w:tabs>
          <w:tab w:val="num" w:pos="195"/>
        </w:tabs>
        <w:ind w:left="195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555"/>
        </w:tabs>
        <w:ind w:left="555" w:hanging="360"/>
      </w:pPr>
      <w:rPr>
        <w:rFonts w:ascii="OpenSymbol" w:hAnsi="OpenSymbol" w:cs="Courier New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Symbol"/>
      </w:rPr>
    </w:lvl>
  </w:abstractNum>
  <w:abstractNum w:abstractNumId="6">
    <w:nsid w:val="0D3436B5"/>
    <w:multiLevelType w:val="hybridMultilevel"/>
    <w:tmpl w:val="D8DCF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B422E"/>
    <w:multiLevelType w:val="hybridMultilevel"/>
    <w:tmpl w:val="9210DEF6"/>
    <w:lvl w:ilvl="0" w:tplc="226E18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1F5974"/>
    <w:multiLevelType w:val="hybridMultilevel"/>
    <w:tmpl w:val="0E146A3A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4D977E8"/>
    <w:multiLevelType w:val="hybridMultilevel"/>
    <w:tmpl w:val="E932E894"/>
    <w:lvl w:ilvl="0" w:tplc="24B45F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48"/>
    <w:rsid w:val="00063C2E"/>
    <w:rsid w:val="00070085"/>
    <w:rsid w:val="00072A5E"/>
    <w:rsid w:val="00074FCD"/>
    <w:rsid w:val="000D4DA6"/>
    <w:rsid w:val="000E2845"/>
    <w:rsid w:val="00120B4B"/>
    <w:rsid w:val="001377C1"/>
    <w:rsid w:val="001625BC"/>
    <w:rsid w:val="00176F2F"/>
    <w:rsid w:val="001A2FF7"/>
    <w:rsid w:val="001E0FE8"/>
    <w:rsid w:val="001F5B41"/>
    <w:rsid w:val="002035C8"/>
    <w:rsid w:val="00211D82"/>
    <w:rsid w:val="00224315"/>
    <w:rsid w:val="002251BA"/>
    <w:rsid w:val="002461D7"/>
    <w:rsid w:val="00261F1B"/>
    <w:rsid w:val="00275C0F"/>
    <w:rsid w:val="002A7F9B"/>
    <w:rsid w:val="002B1935"/>
    <w:rsid w:val="00363F6E"/>
    <w:rsid w:val="003752C5"/>
    <w:rsid w:val="00386CE7"/>
    <w:rsid w:val="003A70CD"/>
    <w:rsid w:val="003B027D"/>
    <w:rsid w:val="003B4BB0"/>
    <w:rsid w:val="003C141F"/>
    <w:rsid w:val="003E575A"/>
    <w:rsid w:val="004035A7"/>
    <w:rsid w:val="0043172C"/>
    <w:rsid w:val="004334F9"/>
    <w:rsid w:val="00437728"/>
    <w:rsid w:val="004578E9"/>
    <w:rsid w:val="00462B72"/>
    <w:rsid w:val="00486195"/>
    <w:rsid w:val="004861D7"/>
    <w:rsid w:val="00493875"/>
    <w:rsid w:val="00513772"/>
    <w:rsid w:val="00540880"/>
    <w:rsid w:val="005625B3"/>
    <w:rsid w:val="005A50F4"/>
    <w:rsid w:val="005D6CC3"/>
    <w:rsid w:val="005E3A18"/>
    <w:rsid w:val="005F2F84"/>
    <w:rsid w:val="00610A80"/>
    <w:rsid w:val="00630796"/>
    <w:rsid w:val="0063143A"/>
    <w:rsid w:val="006555C5"/>
    <w:rsid w:val="00674F03"/>
    <w:rsid w:val="00684B33"/>
    <w:rsid w:val="00696664"/>
    <w:rsid w:val="006D7221"/>
    <w:rsid w:val="006F52FF"/>
    <w:rsid w:val="00712955"/>
    <w:rsid w:val="00727112"/>
    <w:rsid w:val="00757F1C"/>
    <w:rsid w:val="00762FE3"/>
    <w:rsid w:val="00787FD5"/>
    <w:rsid w:val="007A2F6C"/>
    <w:rsid w:val="007A3A3D"/>
    <w:rsid w:val="007D507F"/>
    <w:rsid w:val="007E2A4F"/>
    <w:rsid w:val="007E45C6"/>
    <w:rsid w:val="00842314"/>
    <w:rsid w:val="00877E87"/>
    <w:rsid w:val="00896B1B"/>
    <w:rsid w:val="00921C45"/>
    <w:rsid w:val="009542C9"/>
    <w:rsid w:val="00971403"/>
    <w:rsid w:val="0098353C"/>
    <w:rsid w:val="009E7589"/>
    <w:rsid w:val="00A136F6"/>
    <w:rsid w:val="00A321D7"/>
    <w:rsid w:val="00A4090D"/>
    <w:rsid w:val="00A75DC5"/>
    <w:rsid w:val="00A94E75"/>
    <w:rsid w:val="00AA1014"/>
    <w:rsid w:val="00AA3E6A"/>
    <w:rsid w:val="00AC15FA"/>
    <w:rsid w:val="00AC3A88"/>
    <w:rsid w:val="00AD44A8"/>
    <w:rsid w:val="00AF3D75"/>
    <w:rsid w:val="00B13847"/>
    <w:rsid w:val="00B35BD3"/>
    <w:rsid w:val="00B63326"/>
    <w:rsid w:val="00B83A39"/>
    <w:rsid w:val="00B94E09"/>
    <w:rsid w:val="00BD0CE5"/>
    <w:rsid w:val="00BD4B26"/>
    <w:rsid w:val="00BE3D3B"/>
    <w:rsid w:val="00C278AE"/>
    <w:rsid w:val="00C45CD5"/>
    <w:rsid w:val="00C47E38"/>
    <w:rsid w:val="00C74648"/>
    <w:rsid w:val="00CA519D"/>
    <w:rsid w:val="00CD0855"/>
    <w:rsid w:val="00CD1E92"/>
    <w:rsid w:val="00CE5EBE"/>
    <w:rsid w:val="00D05B89"/>
    <w:rsid w:val="00D20EFB"/>
    <w:rsid w:val="00D64345"/>
    <w:rsid w:val="00D95766"/>
    <w:rsid w:val="00DE7C62"/>
    <w:rsid w:val="00E126AC"/>
    <w:rsid w:val="00ED0D7A"/>
    <w:rsid w:val="00ED402B"/>
    <w:rsid w:val="00EF2593"/>
    <w:rsid w:val="00EF3EAA"/>
    <w:rsid w:val="00F34C88"/>
    <w:rsid w:val="00F600C6"/>
    <w:rsid w:val="00F775E1"/>
    <w:rsid w:val="00FA4E93"/>
    <w:rsid w:val="00FA7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C8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2035C8"/>
    <w:pPr>
      <w:keepNext/>
      <w:numPr>
        <w:numId w:val="1"/>
      </w:numPr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2035C8"/>
    <w:pPr>
      <w:keepNext/>
      <w:numPr>
        <w:ilvl w:val="1"/>
        <w:numId w:val="1"/>
      </w:numPr>
      <w:autoSpaceDE w:val="0"/>
      <w:outlineLvl w:val="1"/>
    </w:pPr>
    <w:rPr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qFormat/>
    <w:rsid w:val="002035C8"/>
    <w:pPr>
      <w:keepNext/>
      <w:numPr>
        <w:ilvl w:val="2"/>
        <w:numId w:val="1"/>
      </w:numPr>
      <w:autoSpaceDE w:val="0"/>
      <w:outlineLvl w:val="2"/>
    </w:pPr>
    <w:rPr>
      <w:b/>
      <w:bCs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2035C8"/>
    <w:pPr>
      <w:keepNext/>
      <w:numPr>
        <w:ilvl w:val="3"/>
        <w:numId w:val="1"/>
      </w:numPr>
      <w:autoSpaceDE w:val="0"/>
      <w:outlineLvl w:val="3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035C8"/>
    <w:rPr>
      <w:rFonts w:cs="Times New Roman"/>
    </w:rPr>
  </w:style>
  <w:style w:type="character" w:customStyle="1" w:styleId="WW8Num1z1">
    <w:name w:val="WW8Num1z1"/>
    <w:rsid w:val="002035C8"/>
  </w:style>
  <w:style w:type="character" w:customStyle="1" w:styleId="WW8Num1z2">
    <w:name w:val="WW8Num1z2"/>
    <w:rsid w:val="002035C8"/>
  </w:style>
  <w:style w:type="character" w:customStyle="1" w:styleId="WW8Num1z3">
    <w:name w:val="WW8Num1z3"/>
    <w:rsid w:val="002035C8"/>
  </w:style>
  <w:style w:type="character" w:customStyle="1" w:styleId="WW8Num1z4">
    <w:name w:val="WW8Num1z4"/>
    <w:rsid w:val="002035C8"/>
  </w:style>
  <w:style w:type="character" w:customStyle="1" w:styleId="WW8Num1z5">
    <w:name w:val="WW8Num1z5"/>
    <w:rsid w:val="002035C8"/>
  </w:style>
  <w:style w:type="character" w:customStyle="1" w:styleId="WW8Num1z6">
    <w:name w:val="WW8Num1z6"/>
    <w:rsid w:val="002035C8"/>
  </w:style>
  <w:style w:type="character" w:customStyle="1" w:styleId="WW8Num1z7">
    <w:name w:val="WW8Num1z7"/>
    <w:rsid w:val="002035C8"/>
  </w:style>
  <w:style w:type="character" w:customStyle="1" w:styleId="WW8Num1z8">
    <w:name w:val="WW8Num1z8"/>
    <w:rsid w:val="002035C8"/>
  </w:style>
  <w:style w:type="character" w:customStyle="1" w:styleId="WW8Num2z0">
    <w:name w:val="WW8Num2z0"/>
    <w:rsid w:val="002035C8"/>
    <w:rPr>
      <w:rFonts w:ascii="Symbol" w:hAnsi="Symbol" w:cs="Symbol"/>
    </w:rPr>
  </w:style>
  <w:style w:type="character" w:customStyle="1" w:styleId="WW8Num3z0">
    <w:name w:val="WW8Num3z0"/>
    <w:rsid w:val="002035C8"/>
    <w:rPr>
      <w:rFonts w:ascii="Symbol" w:hAnsi="Symbol" w:cs="Symbol"/>
      <w:sz w:val="21"/>
    </w:rPr>
  </w:style>
  <w:style w:type="character" w:customStyle="1" w:styleId="WW8Num4z0">
    <w:name w:val="WW8Num4z0"/>
    <w:rsid w:val="002035C8"/>
    <w:rPr>
      <w:rFonts w:ascii="Symbol" w:hAnsi="Symbol" w:cs="Symbol"/>
      <w:smallCaps/>
      <w:color w:val="333333"/>
      <w:spacing w:val="6"/>
      <w:sz w:val="20"/>
      <w:szCs w:val="22"/>
    </w:rPr>
  </w:style>
  <w:style w:type="character" w:customStyle="1" w:styleId="WW8Num4z1">
    <w:name w:val="WW8Num4z1"/>
    <w:rsid w:val="002035C8"/>
    <w:rPr>
      <w:rFonts w:ascii="Courier New" w:hAnsi="Courier New" w:cs="Courier New"/>
    </w:rPr>
  </w:style>
  <w:style w:type="character" w:customStyle="1" w:styleId="WW8Num5z0">
    <w:name w:val="WW8Num5z0"/>
    <w:rsid w:val="002035C8"/>
    <w:rPr>
      <w:rFonts w:ascii="Symbol" w:eastAsia="Garamond" w:hAnsi="Symbol" w:cs="Symbol"/>
      <w:color w:val="000000"/>
    </w:rPr>
  </w:style>
  <w:style w:type="character" w:customStyle="1" w:styleId="WW8Num5z1">
    <w:name w:val="WW8Num5z1"/>
    <w:rsid w:val="002035C8"/>
    <w:rPr>
      <w:rFonts w:ascii="Courier New" w:hAnsi="Courier New" w:cs="Courier New"/>
    </w:rPr>
  </w:style>
  <w:style w:type="character" w:customStyle="1" w:styleId="WW8Num6z0">
    <w:name w:val="WW8Num6z0"/>
    <w:rsid w:val="002035C8"/>
    <w:rPr>
      <w:rFonts w:ascii="Symbol" w:hAnsi="Symbol" w:cs="Symbol"/>
    </w:rPr>
  </w:style>
  <w:style w:type="character" w:customStyle="1" w:styleId="DefaultParagraphFont1">
    <w:name w:val="Default Paragraph Font1"/>
    <w:rsid w:val="002035C8"/>
  </w:style>
  <w:style w:type="character" w:customStyle="1" w:styleId="WW8Num6z1">
    <w:name w:val="WW8Num6z1"/>
    <w:rsid w:val="002035C8"/>
    <w:rPr>
      <w:rFonts w:ascii="Courier New" w:hAnsi="Courier New" w:cs="Courier New"/>
    </w:rPr>
  </w:style>
  <w:style w:type="character" w:customStyle="1" w:styleId="WW8Num6z2">
    <w:name w:val="WW8Num6z2"/>
    <w:rsid w:val="002035C8"/>
    <w:rPr>
      <w:rFonts w:ascii="Wingdings" w:hAnsi="Wingdings" w:cs="Wingdings"/>
    </w:rPr>
  </w:style>
  <w:style w:type="character" w:customStyle="1" w:styleId="WW8Num6z3">
    <w:name w:val="WW8Num6z3"/>
    <w:rsid w:val="002035C8"/>
    <w:rPr>
      <w:rFonts w:ascii="Symbol" w:hAnsi="Symbol" w:cs="Symbol" w:hint="default"/>
    </w:rPr>
  </w:style>
  <w:style w:type="character" w:customStyle="1" w:styleId="WW8Num7z0">
    <w:name w:val="WW8Num7z0"/>
    <w:rsid w:val="002035C8"/>
    <w:rPr>
      <w:rFonts w:ascii="Symbol" w:hAnsi="Symbol" w:cs="Symbol"/>
    </w:rPr>
  </w:style>
  <w:style w:type="character" w:customStyle="1" w:styleId="WW8Num7z1">
    <w:name w:val="WW8Num7z1"/>
    <w:rsid w:val="002035C8"/>
    <w:rPr>
      <w:rFonts w:ascii="Courier New" w:hAnsi="Courier New" w:cs="Times New Roman" w:hint="default"/>
    </w:rPr>
  </w:style>
  <w:style w:type="character" w:customStyle="1" w:styleId="WW8Num7z2">
    <w:name w:val="WW8Num7z2"/>
    <w:rsid w:val="002035C8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2035C8"/>
  </w:style>
  <w:style w:type="character" w:customStyle="1" w:styleId="WW8Num2z1">
    <w:name w:val="WW8Num2z1"/>
    <w:rsid w:val="002035C8"/>
    <w:rPr>
      <w:rFonts w:ascii="Wingdings" w:hAnsi="Wingdings" w:cs="Wingdings"/>
    </w:rPr>
  </w:style>
  <w:style w:type="character" w:customStyle="1" w:styleId="WW8Num2z4">
    <w:name w:val="WW8Num2z4"/>
    <w:rsid w:val="002035C8"/>
    <w:rPr>
      <w:rFonts w:ascii="Courier New" w:hAnsi="Courier New" w:cs="Courier New"/>
    </w:rPr>
  </w:style>
  <w:style w:type="character" w:customStyle="1" w:styleId="WW8Num3z1">
    <w:name w:val="WW8Num3z1"/>
    <w:rsid w:val="002035C8"/>
    <w:rPr>
      <w:rFonts w:ascii="Times New Roman" w:eastAsia="Times New Roman" w:hAnsi="Times New Roman" w:cs="Times New Roman"/>
    </w:rPr>
  </w:style>
  <w:style w:type="character" w:customStyle="1" w:styleId="WW8Num3z2">
    <w:name w:val="WW8Num3z2"/>
    <w:rsid w:val="002035C8"/>
    <w:rPr>
      <w:rFonts w:cs="Times New Roman"/>
    </w:rPr>
  </w:style>
  <w:style w:type="character" w:customStyle="1" w:styleId="WW8Num4z2">
    <w:name w:val="WW8Num4z2"/>
    <w:rsid w:val="002035C8"/>
    <w:rPr>
      <w:rFonts w:ascii="Wingdings" w:hAnsi="Wingdings" w:cs="Wingdings"/>
    </w:rPr>
  </w:style>
  <w:style w:type="character" w:customStyle="1" w:styleId="WW8Num4z3">
    <w:name w:val="WW8Num4z3"/>
    <w:rsid w:val="002035C8"/>
    <w:rPr>
      <w:rFonts w:ascii="Symbol" w:hAnsi="Symbol" w:cs="Symbol"/>
    </w:rPr>
  </w:style>
  <w:style w:type="character" w:customStyle="1" w:styleId="WW8Num5z2">
    <w:name w:val="WW8Num5z2"/>
    <w:rsid w:val="002035C8"/>
    <w:rPr>
      <w:rFonts w:ascii="Wingdings" w:hAnsi="Wingdings" w:cs="Wingdings"/>
    </w:rPr>
  </w:style>
  <w:style w:type="character" w:customStyle="1" w:styleId="WW8NumSt2z0">
    <w:name w:val="WW8NumSt2z0"/>
    <w:rsid w:val="002035C8"/>
    <w:rPr>
      <w:rFonts w:ascii="Wingdings" w:hAnsi="Wingdings" w:cs="Wingdings"/>
      <w:sz w:val="12"/>
    </w:rPr>
  </w:style>
  <w:style w:type="character" w:customStyle="1" w:styleId="WW-DefaultParagraphFont1">
    <w:name w:val="WW-Default Paragraph Font1"/>
    <w:rsid w:val="002035C8"/>
  </w:style>
  <w:style w:type="character" w:customStyle="1" w:styleId="Heading1Char">
    <w:name w:val="Heading 1 Char"/>
    <w:rsid w:val="002035C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sid w:val="002035C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sid w:val="002035C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2035C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odyTextChar">
    <w:name w:val="Body Text Char"/>
    <w:rsid w:val="002035C8"/>
    <w:rPr>
      <w:sz w:val="24"/>
      <w:szCs w:val="24"/>
    </w:rPr>
  </w:style>
  <w:style w:type="character" w:customStyle="1" w:styleId="HeaderChar">
    <w:name w:val="Header Char"/>
    <w:rsid w:val="002035C8"/>
    <w:rPr>
      <w:sz w:val="24"/>
      <w:szCs w:val="24"/>
    </w:rPr>
  </w:style>
  <w:style w:type="character" w:customStyle="1" w:styleId="FooterChar">
    <w:name w:val="Footer Char"/>
    <w:rsid w:val="002035C8"/>
    <w:rPr>
      <w:sz w:val="24"/>
      <w:szCs w:val="24"/>
    </w:rPr>
  </w:style>
  <w:style w:type="character" w:styleId="Hyperlink">
    <w:name w:val="Hyperlink"/>
    <w:rsid w:val="002035C8"/>
    <w:rPr>
      <w:rFonts w:cs="Times New Roman"/>
      <w:color w:val="0000FF"/>
      <w:u w:val="single"/>
    </w:rPr>
  </w:style>
  <w:style w:type="character" w:customStyle="1" w:styleId="BodyText2Char">
    <w:name w:val="Body Text 2 Char"/>
    <w:rsid w:val="002035C8"/>
    <w:rPr>
      <w:sz w:val="24"/>
      <w:szCs w:val="24"/>
    </w:rPr>
  </w:style>
  <w:style w:type="character" w:styleId="FollowedHyperlink">
    <w:name w:val="FollowedHyperlink"/>
    <w:rsid w:val="002035C8"/>
    <w:rPr>
      <w:rFonts w:cs="Times New Roman"/>
      <w:color w:val="800080"/>
      <w:u w:val="single"/>
    </w:rPr>
  </w:style>
  <w:style w:type="character" w:customStyle="1" w:styleId="CommentTextChar">
    <w:name w:val="Comment Text Char"/>
    <w:basedOn w:val="WW-DefaultParagraphFont1"/>
    <w:rsid w:val="002035C8"/>
  </w:style>
  <w:style w:type="character" w:customStyle="1" w:styleId="BodyTextIndentChar">
    <w:name w:val="Body Text Indent Char"/>
    <w:rsid w:val="002035C8"/>
    <w:rPr>
      <w:sz w:val="24"/>
      <w:szCs w:val="24"/>
    </w:rPr>
  </w:style>
  <w:style w:type="character" w:customStyle="1" w:styleId="DateChar">
    <w:name w:val="Date Char"/>
    <w:rsid w:val="002035C8"/>
    <w:rPr>
      <w:sz w:val="24"/>
      <w:szCs w:val="24"/>
    </w:rPr>
  </w:style>
  <w:style w:type="character" w:customStyle="1" w:styleId="apple-style-span">
    <w:name w:val="apple-style-span"/>
    <w:rsid w:val="002035C8"/>
    <w:rPr>
      <w:rFonts w:cs="Times New Roman"/>
    </w:rPr>
  </w:style>
  <w:style w:type="character" w:customStyle="1" w:styleId="HTMLPreformattedChar">
    <w:name w:val="HTML Preformatted Char"/>
    <w:rsid w:val="002035C8"/>
    <w:rPr>
      <w:rFonts w:ascii="Courier New" w:hAnsi="Courier New" w:cs="Courier New"/>
    </w:rPr>
  </w:style>
  <w:style w:type="character" w:customStyle="1" w:styleId="apple-converted-space">
    <w:name w:val="apple-converted-space"/>
    <w:basedOn w:val="WW-DefaultParagraphFont1"/>
    <w:rsid w:val="002035C8"/>
  </w:style>
  <w:style w:type="character" w:styleId="Strong">
    <w:name w:val="Strong"/>
    <w:qFormat/>
    <w:rsid w:val="002035C8"/>
    <w:rPr>
      <w:b/>
      <w:bCs/>
    </w:rPr>
  </w:style>
  <w:style w:type="character" w:customStyle="1" w:styleId="WW8NumSt4z0">
    <w:name w:val="WW8NumSt4z0"/>
    <w:rsid w:val="002035C8"/>
    <w:rPr>
      <w:rFonts w:ascii="Wingdings" w:hAnsi="Wingdings" w:cs="Wingdings"/>
    </w:rPr>
  </w:style>
  <w:style w:type="character" w:customStyle="1" w:styleId="WW8Num9z0">
    <w:name w:val="WW8Num9z0"/>
    <w:rsid w:val="002035C8"/>
    <w:rPr>
      <w:rFonts w:ascii="Symbol" w:hAnsi="Symbol" w:cs="Symbol"/>
    </w:rPr>
  </w:style>
  <w:style w:type="character" w:customStyle="1" w:styleId="Bullets">
    <w:name w:val="Bullets"/>
    <w:rsid w:val="002035C8"/>
    <w:rPr>
      <w:rFonts w:ascii="OpenSymbol" w:eastAsia="OpenSymbol" w:hAnsi="OpenSymbol" w:cs="OpenSymbol"/>
      <w:b/>
      <w:bCs/>
      <w:sz w:val="28"/>
      <w:szCs w:val="28"/>
    </w:rPr>
  </w:style>
  <w:style w:type="character" w:customStyle="1" w:styleId="WW8Num47z0">
    <w:name w:val="WW8Num47z0"/>
    <w:rsid w:val="002035C8"/>
    <w:rPr>
      <w:rFonts w:ascii="Symbol" w:hAnsi="Symbol" w:cs="Symbol"/>
    </w:rPr>
  </w:style>
  <w:style w:type="character" w:customStyle="1" w:styleId="WW8Num47z1">
    <w:name w:val="WW8Num47z1"/>
    <w:rsid w:val="002035C8"/>
    <w:rPr>
      <w:rFonts w:ascii="Courier New" w:hAnsi="Courier New" w:cs="Courier New"/>
    </w:rPr>
  </w:style>
  <w:style w:type="character" w:customStyle="1" w:styleId="WW8Num47z2">
    <w:name w:val="WW8Num47z2"/>
    <w:rsid w:val="002035C8"/>
    <w:rPr>
      <w:rFonts w:ascii="Wingdings" w:hAnsi="Wingdings" w:cs="Wingdings"/>
    </w:rPr>
  </w:style>
  <w:style w:type="character" w:customStyle="1" w:styleId="NumberingSymbols">
    <w:name w:val="Numbering Symbols"/>
    <w:rsid w:val="002035C8"/>
  </w:style>
  <w:style w:type="paragraph" w:customStyle="1" w:styleId="Heading">
    <w:name w:val="Heading"/>
    <w:basedOn w:val="Normal"/>
    <w:next w:val="BodyText"/>
    <w:rsid w:val="002035C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2035C8"/>
    <w:rPr>
      <w:sz w:val="20"/>
    </w:rPr>
  </w:style>
  <w:style w:type="paragraph" w:styleId="List">
    <w:name w:val="List"/>
    <w:basedOn w:val="BodyText"/>
    <w:rsid w:val="002035C8"/>
    <w:rPr>
      <w:rFonts w:cs="Mangal"/>
    </w:rPr>
  </w:style>
  <w:style w:type="paragraph" w:styleId="Caption">
    <w:name w:val="caption"/>
    <w:basedOn w:val="Normal"/>
    <w:qFormat/>
    <w:rsid w:val="002035C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035C8"/>
    <w:pPr>
      <w:suppressLineNumbers/>
    </w:pPr>
    <w:rPr>
      <w:rFonts w:cs="Mangal"/>
    </w:rPr>
  </w:style>
  <w:style w:type="paragraph" w:styleId="Header">
    <w:name w:val="header"/>
    <w:basedOn w:val="Normal"/>
    <w:rsid w:val="002035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35C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035C8"/>
    <w:pPr>
      <w:autoSpaceDE w:val="0"/>
    </w:pPr>
    <w:rPr>
      <w:color w:val="000000"/>
      <w:sz w:val="20"/>
      <w:szCs w:val="20"/>
    </w:rPr>
  </w:style>
  <w:style w:type="paragraph" w:styleId="CommentText">
    <w:name w:val="annotation text"/>
    <w:basedOn w:val="Normal"/>
    <w:rsid w:val="002035C8"/>
    <w:rPr>
      <w:sz w:val="20"/>
      <w:szCs w:val="20"/>
    </w:rPr>
  </w:style>
  <w:style w:type="paragraph" w:styleId="BodyTextIndent">
    <w:name w:val="Body Text Indent"/>
    <w:basedOn w:val="Normal"/>
    <w:rsid w:val="002035C8"/>
    <w:pPr>
      <w:spacing w:after="120"/>
      <w:ind w:left="360"/>
    </w:pPr>
  </w:style>
  <w:style w:type="paragraph" w:customStyle="1" w:styleId="Style1">
    <w:name w:val="Style1"/>
    <w:basedOn w:val="Normal"/>
    <w:rsid w:val="002035C8"/>
    <w:pPr>
      <w:numPr>
        <w:numId w:val="2"/>
      </w:numPr>
      <w:ind w:left="0" w:right="-396" w:firstLine="0"/>
      <w:jc w:val="both"/>
    </w:pPr>
    <w:rPr>
      <w:rFonts w:ascii="Arial" w:hAnsi="Arial" w:cs="Arial"/>
      <w:sz w:val="21"/>
      <w:szCs w:val="21"/>
    </w:rPr>
  </w:style>
  <w:style w:type="paragraph" w:customStyle="1" w:styleId="WW-Default">
    <w:name w:val="WW-Default"/>
    <w:rsid w:val="002035C8"/>
    <w:pPr>
      <w:suppressAutoHyphens/>
      <w:autoSpaceDE w:val="0"/>
    </w:pPr>
    <w:rPr>
      <w:rFonts w:ascii="Verdana" w:hAnsi="Verdana" w:cs="Verdana"/>
      <w:color w:val="000000"/>
      <w:sz w:val="24"/>
      <w:szCs w:val="24"/>
      <w:lang w:val="en-US" w:eastAsia="ar-SA"/>
    </w:rPr>
  </w:style>
  <w:style w:type="paragraph" w:customStyle="1" w:styleId="Achievement">
    <w:name w:val="Achievement"/>
    <w:basedOn w:val="BodyText"/>
    <w:rsid w:val="002035C8"/>
    <w:pPr>
      <w:numPr>
        <w:numId w:val="3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Date">
    <w:name w:val="Date"/>
    <w:basedOn w:val="BodyText"/>
    <w:rsid w:val="002035C8"/>
    <w:pPr>
      <w:keepNext/>
      <w:spacing w:after="22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HTMLPreformatted">
    <w:name w:val="HTML Preformatted"/>
    <w:basedOn w:val="Normal"/>
    <w:rsid w:val="0020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rsid w:val="002035C8"/>
  </w:style>
  <w:style w:type="paragraph" w:customStyle="1" w:styleId="TableContents">
    <w:name w:val="Table Contents"/>
    <w:basedOn w:val="Normal"/>
    <w:rsid w:val="002035C8"/>
    <w:pPr>
      <w:suppressLineNumbers/>
    </w:pPr>
  </w:style>
  <w:style w:type="paragraph" w:customStyle="1" w:styleId="TableHeading">
    <w:name w:val="Table Heading"/>
    <w:basedOn w:val="TableContents"/>
    <w:rsid w:val="002035C8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035C8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customStyle="1" w:styleId="PlainTable41">
    <w:name w:val="Plain Table 41"/>
    <w:basedOn w:val="TableNormal"/>
    <w:uiPriority w:val="44"/>
    <w:rsid w:val="00AC3A88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C8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2035C8"/>
    <w:pPr>
      <w:keepNext/>
      <w:numPr>
        <w:numId w:val="1"/>
      </w:numPr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2035C8"/>
    <w:pPr>
      <w:keepNext/>
      <w:numPr>
        <w:ilvl w:val="1"/>
        <w:numId w:val="1"/>
      </w:numPr>
      <w:autoSpaceDE w:val="0"/>
      <w:outlineLvl w:val="1"/>
    </w:pPr>
    <w:rPr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qFormat/>
    <w:rsid w:val="002035C8"/>
    <w:pPr>
      <w:keepNext/>
      <w:numPr>
        <w:ilvl w:val="2"/>
        <w:numId w:val="1"/>
      </w:numPr>
      <w:autoSpaceDE w:val="0"/>
      <w:outlineLvl w:val="2"/>
    </w:pPr>
    <w:rPr>
      <w:b/>
      <w:bCs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2035C8"/>
    <w:pPr>
      <w:keepNext/>
      <w:numPr>
        <w:ilvl w:val="3"/>
        <w:numId w:val="1"/>
      </w:numPr>
      <w:autoSpaceDE w:val="0"/>
      <w:outlineLvl w:val="3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035C8"/>
    <w:rPr>
      <w:rFonts w:cs="Times New Roman"/>
    </w:rPr>
  </w:style>
  <w:style w:type="character" w:customStyle="1" w:styleId="WW8Num1z1">
    <w:name w:val="WW8Num1z1"/>
    <w:rsid w:val="002035C8"/>
  </w:style>
  <w:style w:type="character" w:customStyle="1" w:styleId="WW8Num1z2">
    <w:name w:val="WW8Num1z2"/>
    <w:rsid w:val="002035C8"/>
  </w:style>
  <w:style w:type="character" w:customStyle="1" w:styleId="WW8Num1z3">
    <w:name w:val="WW8Num1z3"/>
    <w:rsid w:val="002035C8"/>
  </w:style>
  <w:style w:type="character" w:customStyle="1" w:styleId="WW8Num1z4">
    <w:name w:val="WW8Num1z4"/>
    <w:rsid w:val="002035C8"/>
  </w:style>
  <w:style w:type="character" w:customStyle="1" w:styleId="WW8Num1z5">
    <w:name w:val="WW8Num1z5"/>
    <w:rsid w:val="002035C8"/>
  </w:style>
  <w:style w:type="character" w:customStyle="1" w:styleId="WW8Num1z6">
    <w:name w:val="WW8Num1z6"/>
    <w:rsid w:val="002035C8"/>
  </w:style>
  <w:style w:type="character" w:customStyle="1" w:styleId="WW8Num1z7">
    <w:name w:val="WW8Num1z7"/>
    <w:rsid w:val="002035C8"/>
  </w:style>
  <w:style w:type="character" w:customStyle="1" w:styleId="WW8Num1z8">
    <w:name w:val="WW8Num1z8"/>
    <w:rsid w:val="002035C8"/>
  </w:style>
  <w:style w:type="character" w:customStyle="1" w:styleId="WW8Num2z0">
    <w:name w:val="WW8Num2z0"/>
    <w:rsid w:val="002035C8"/>
    <w:rPr>
      <w:rFonts w:ascii="Symbol" w:hAnsi="Symbol" w:cs="Symbol"/>
    </w:rPr>
  </w:style>
  <w:style w:type="character" w:customStyle="1" w:styleId="WW8Num3z0">
    <w:name w:val="WW8Num3z0"/>
    <w:rsid w:val="002035C8"/>
    <w:rPr>
      <w:rFonts w:ascii="Symbol" w:hAnsi="Symbol" w:cs="Symbol"/>
      <w:sz w:val="21"/>
    </w:rPr>
  </w:style>
  <w:style w:type="character" w:customStyle="1" w:styleId="WW8Num4z0">
    <w:name w:val="WW8Num4z0"/>
    <w:rsid w:val="002035C8"/>
    <w:rPr>
      <w:rFonts w:ascii="Symbol" w:hAnsi="Symbol" w:cs="Symbol"/>
      <w:smallCaps/>
      <w:color w:val="333333"/>
      <w:spacing w:val="6"/>
      <w:sz w:val="20"/>
      <w:szCs w:val="22"/>
    </w:rPr>
  </w:style>
  <w:style w:type="character" w:customStyle="1" w:styleId="WW8Num4z1">
    <w:name w:val="WW8Num4z1"/>
    <w:rsid w:val="002035C8"/>
    <w:rPr>
      <w:rFonts w:ascii="Courier New" w:hAnsi="Courier New" w:cs="Courier New"/>
    </w:rPr>
  </w:style>
  <w:style w:type="character" w:customStyle="1" w:styleId="WW8Num5z0">
    <w:name w:val="WW8Num5z0"/>
    <w:rsid w:val="002035C8"/>
    <w:rPr>
      <w:rFonts w:ascii="Symbol" w:eastAsia="Garamond" w:hAnsi="Symbol" w:cs="Symbol"/>
      <w:color w:val="000000"/>
    </w:rPr>
  </w:style>
  <w:style w:type="character" w:customStyle="1" w:styleId="WW8Num5z1">
    <w:name w:val="WW8Num5z1"/>
    <w:rsid w:val="002035C8"/>
    <w:rPr>
      <w:rFonts w:ascii="Courier New" w:hAnsi="Courier New" w:cs="Courier New"/>
    </w:rPr>
  </w:style>
  <w:style w:type="character" w:customStyle="1" w:styleId="WW8Num6z0">
    <w:name w:val="WW8Num6z0"/>
    <w:rsid w:val="002035C8"/>
    <w:rPr>
      <w:rFonts w:ascii="Symbol" w:hAnsi="Symbol" w:cs="Symbol"/>
    </w:rPr>
  </w:style>
  <w:style w:type="character" w:customStyle="1" w:styleId="DefaultParagraphFont1">
    <w:name w:val="Default Paragraph Font1"/>
    <w:rsid w:val="002035C8"/>
  </w:style>
  <w:style w:type="character" w:customStyle="1" w:styleId="WW8Num6z1">
    <w:name w:val="WW8Num6z1"/>
    <w:rsid w:val="002035C8"/>
    <w:rPr>
      <w:rFonts w:ascii="Courier New" w:hAnsi="Courier New" w:cs="Courier New"/>
    </w:rPr>
  </w:style>
  <w:style w:type="character" w:customStyle="1" w:styleId="WW8Num6z2">
    <w:name w:val="WW8Num6z2"/>
    <w:rsid w:val="002035C8"/>
    <w:rPr>
      <w:rFonts w:ascii="Wingdings" w:hAnsi="Wingdings" w:cs="Wingdings"/>
    </w:rPr>
  </w:style>
  <w:style w:type="character" w:customStyle="1" w:styleId="WW8Num6z3">
    <w:name w:val="WW8Num6z3"/>
    <w:rsid w:val="002035C8"/>
    <w:rPr>
      <w:rFonts w:ascii="Symbol" w:hAnsi="Symbol" w:cs="Symbol" w:hint="default"/>
    </w:rPr>
  </w:style>
  <w:style w:type="character" w:customStyle="1" w:styleId="WW8Num7z0">
    <w:name w:val="WW8Num7z0"/>
    <w:rsid w:val="002035C8"/>
    <w:rPr>
      <w:rFonts w:ascii="Symbol" w:hAnsi="Symbol" w:cs="Symbol"/>
    </w:rPr>
  </w:style>
  <w:style w:type="character" w:customStyle="1" w:styleId="WW8Num7z1">
    <w:name w:val="WW8Num7z1"/>
    <w:rsid w:val="002035C8"/>
    <w:rPr>
      <w:rFonts w:ascii="Courier New" w:hAnsi="Courier New" w:cs="Times New Roman" w:hint="default"/>
    </w:rPr>
  </w:style>
  <w:style w:type="character" w:customStyle="1" w:styleId="WW8Num7z2">
    <w:name w:val="WW8Num7z2"/>
    <w:rsid w:val="002035C8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2035C8"/>
  </w:style>
  <w:style w:type="character" w:customStyle="1" w:styleId="WW8Num2z1">
    <w:name w:val="WW8Num2z1"/>
    <w:rsid w:val="002035C8"/>
    <w:rPr>
      <w:rFonts w:ascii="Wingdings" w:hAnsi="Wingdings" w:cs="Wingdings"/>
    </w:rPr>
  </w:style>
  <w:style w:type="character" w:customStyle="1" w:styleId="WW8Num2z4">
    <w:name w:val="WW8Num2z4"/>
    <w:rsid w:val="002035C8"/>
    <w:rPr>
      <w:rFonts w:ascii="Courier New" w:hAnsi="Courier New" w:cs="Courier New"/>
    </w:rPr>
  </w:style>
  <w:style w:type="character" w:customStyle="1" w:styleId="WW8Num3z1">
    <w:name w:val="WW8Num3z1"/>
    <w:rsid w:val="002035C8"/>
    <w:rPr>
      <w:rFonts w:ascii="Times New Roman" w:eastAsia="Times New Roman" w:hAnsi="Times New Roman" w:cs="Times New Roman"/>
    </w:rPr>
  </w:style>
  <w:style w:type="character" w:customStyle="1" w:styleId="WW8Num3z2">
    <w:name w:val="WW8Num3z2"/>
    <w:rsid w:val="002035C8"/>
    <w:rPr>
      <w:rFonts w:cs="Times New Roman"/>
    </w:rPr>
  </w:style>
  <w:style w:type="character" w:customStyle="1" w:styleId="WW8Num4z2">
    <w:name w:val="WW8Num4z2"/>
    <w:rsid w:val="002035C8"/>
    <w:rPr>
      <w:rFonts w:ascii="Wingdings" w:hAnsi="Wingdings" w:cs="Wingdings"/>
    </w:rPr>
  </w:style>
  <w:style w:type="character" w:customStyle="1" w:styleId="WW8Num4z3">
    <w:name w:val="WW8Num4z3"/>
    <w:rsid w:val="002035C8"/>
    <w:rPr>
      <w:rFonts w:ascii="Symbol" w:hAnsi="Symbol" w:cs="Symbol"/>
    </w:rPr>
  </w:style>
  <w:style w:type="character" w:customStyle="1" w:styleId="WW8Num5z2">
    <w:name w:val="WW8Num5z2"/>
    <w:rsid w:val="002035C8"/>
    <w:rPr>
      <w:rFonts w:ascii="Wingdings" w:hAnsi="Wingdings" w:cs="Wingdings"/>
    </w:rPr>
  </w:style>
  <w:style w:type="character" w:customStyle="1" w:styleId="WW8NumSt2z0">
    <w:name w:val="WW8NumSt2z0"/>
    <w:rsid w:val="002035C8"/>
    <w:rPr>
      <w:rFonts w:ascii="Wingdings" w:hAnsi="Wingdings" w:cs="Wingdings"/>
      <w:sz w:val="12"/>
    </w:rPr>
  </w:style>
  <w:style w:type="character" w:customStyle="1" w:styleId="WW-DefaultParagraphFont1">
    <w:name w:val="WW-Default Paragraph Font1"/>
    <w:rsid w:val="002035C8"/>
  </w:style>
  <w:style w:type="character" w:customStyle="1" w:styleId="Heading1Char">
    <w:name w:val="Heading 1 Char"/>
    <w:rsid w:val="002035C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sid w:val="002035C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sid w:val="002035C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2035C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odyTextChar">
    <w:name w:val="Body Text Char"/>
    <w:rsid w:val="002035C8"/>
    <w:rPr>
      <w:sz w:val="24"/>
      <w:szCs w:val="24"/>
    </w:rPr>
  </w:style>
  <w:style w:type="character" w:customStyle="1" w:styleId="HeaderChar">
    <w:name w:val="Header Char"/>
    <w:rsid w:val="002035C8"/>
    <w:rPr>
      <w:sz w:val="24"/>
      <w:szCs w:val="24"/>
    </w:rPr>
  </w:style>
  <w:style w:type="character" w:customStyle="1" w:styleId="FooterChar">
    <w:name w:val="Footer Char"/>
    <w:rsid w:val="002035C8"/>
    <w:rPr>
      <w:sz w:val="24"/>
      <w:szCs w:val="24"/>
    </w:rPr>
  </w:style>
  <w:style w:type="character" w:styleId="Hyperlink">
    <w:name w:val="Hyperlink"/>
    <w:rsid w:val="002035C8"/>
    <w:rPr>
      <w:rFonts w:cs="Times New Roman"/>
      <w:color w:val="0000FF"/>
      <w:u w:val="single"/>
    </w:rPr>
  </w:style>
  <w:style w:type="character" w:customStyle="1" w:styleId="BodyText2Char">
    <w:name w:val="Body Text 2 Char"/>
    <w:rsid w:val="002035C8"/>
    <w:rPr>
      <w:sz w:val="24"/>
      <w:szCs w:val="24"/>
    </w:rPr>
  </w:style>
  <w:style w:type="character" w:styleId="FollowedHyperlink">
    <w:name w:val="FollowedHyperlink"/>
    <w:rsid w:val="002035C8"/>
    <w:rPr>
      <w:rFonts w:cs="Times New Roman"/>
      <w:color w:val="800080"/>
      <w:u w:val="single"/>
    </w:rPr>
  </w:style>
  <w:style w:type="character" w:customStyle="1" w:styleId="CommentTextChar">
    <w:name w:val="Comment Text Char"/>
    <w:basedOn w:val="WW-DefaultParagraphFont1"/>
    <w:rsid w:val="002035C8"/>
  </w:style>
  <w:style w:type="character" w:customStyle="1" w:styleId="BodyTextIndentChar">
    <w:name w:val="Body Text Indent Char"/>
    <w:rsid w:val="002035C8"/>
    <w:rPr>
      <w:sz w:val="24"/>
      <w:szCs w:val="24"/>
    </w:rPr>
  </w:style>
  <w:style w:type="character" w:customStyle="1" w:styleId="DateChar">
    <w:name w:val="Date Char"/>
    <w:rsid w:val="002035C8"/>
    <w:rPr>
      <w:sz w:val="24"/>
      <w:szCs w:val="24"/>
    </w:rPr>
  </w:style>
  <w:style w:type="character" w:customStyle="1" w:styleId="apple-style-span">
    <w:name w:val="apple-style-span"/>
    <w:rsid w:val="002035C8"/>
    <w:rPr>
      <w:rFonts w:cs="Times New Roman"/>
    </w:rPr>
  </w:style>
  <w:style w:type="character" w:customStyle="1" w:styleId="HTMLPreformattedChar">
    <w:name w:val="HTML Preformatted Char"/>
    <w:rsid w:val="002035C8"/>
    <w:rPr>
      <w:rFonts w:ascii="Courier New" w:hAnsi="Courier New" w:cs="Courier New"/>
    </w:rPr>
  </w:style>
  <w:style w:type="character" w:customStyle="1" w:styleId="apple-converted-space">
    <w:name w:val="apple-converted-space"/>
    <w:basedOn w:val="WW-DefaultParagraphFont1"/>
    <w:rsid w:val="002035C8"/>
  </w:style>
  <w:style w:type="character" w:styleId="Strong">
    <w:name w:val="Strong"/>
    <w:qFormat/>
    <w:rsid w:val="002035C8"/>
    <w:rPr>
      <w:b/>
      <w:bCs/>
    </w:rPr>
  </w:style>
  <w:style w:type="character" w:customStyle="1" w:styleId="WW8NumSt4z0">
    <w:name w:val="WW8NumSt4z0"/>
    <w:rsid w:val="002035C8"/>
    <w:rPr>
      <w:rFonts w:ascii="Wingdings" w:hAnsi="Wingdings" w:cs="Wingdings"/>
    </w:rPr>
  </w:style>
  <w:style w:type="character" w:customStyle="1" w:styleId="WW8Num9z0">
    <w:name w:val="WW8Num9z0"/>
    <w:rsid w:val="002035C8"/>
    <w:rPr>
      <w:rFonts w:ascii="Symbol" w:hAnsi="Symbol" w:cs="Symbol"/>
    </w:rPr>
  </w:style>
  <w:style w:type="character" w:customStyle="1" w:styleId="Bullets">
    <w:name w:val="Bullets"/>
    <w:rsid w:val="002035C8"/>
    <w:rPr>
      <w:rFonts w:ascii="OpenSymbol" w:eastAsia="OpenSymbol" w:hAnsi="OpenSymbol" w:cs="OpenSymbol"/>
      <w:b/>
      <w:bCs/>
      <w:sz w:val="28"/>
      <w:szCs w:val="28"/>
    </w:rPr>
  </w:style>
  <w:style w:type="character" w:customStyle="1" w:styleId="WW8Num47z0">
    <w:name w:val="WW8Num47z0"/>
    <w:rsid w:val="002035C8"/>
    <w:rPr>
      <w:rFonts w:ascii="Symbol" w:hAnsi="Symbol" w:cs="Symbol"/>
    </w:rPr>
  </w:style>
  <w:style w:type="character" w:customStyle="1" w:styleId="WW8Num47z1">
    <w:name w:val="WW8Num47z1"/>
    <w:rsid w:val="002035C8"/>
    <w:rPr>
      <w:rFonts w:ascii="Courier New" w:hAnsi="Courier New" w:cs="Courier New"/>
    </w:rPr>
  </w:style>
  <w:style w:type="character" w:customStyle="1" w:styleId="WW8Num47z2">
    <w:name w:val="WW8Num47z2"/>
    <w:rsid w:val="002035C8"/>
    <w:rPr>
      <w:rFonts w:ascii="Wingdings" w:hAnsi="Wingdings" w:cs="Wingdings"/>
    </w:rPr>
  </w:style>
  <w:style w:type="character" w:customStyle="1" w:styleId="NumberingSymbols">
    <w:name w:val="Numbering Symbols"/>
    <w:rsid w:val="002035C8"/>
  </w:style>
  <w:style w:type="paragraph" w:customStyle="1" w:styleId="Heading">
    <w:name w:val="Heading"/>
    <w:basedOn w:val="Normal"/>
    <w:next w:val="BodyText"/>
    <w:rsid w:val="002035C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2035C8"/>
    <w:rPr>
      <w:sz w:val="20"/>
    </w:rPr>
  </w:style>
  <w:style w:type="paragraph" w:styleId="List">
    <w:name w:val="List"/>
    <w:basedOn w:val="BodyText"/>
    <w:rsid w:val="002035C8"/>
    <w:rPr>
      <w:rFonts w:cs="Mangal"/>
    </w:rPr>
  </w:style>
  <w:style w:type="paragraph" w:styleId="Caption">
    <w:name w:val="caption"/>
    <w:basedOn w:val="Normal"/>
    <w:qFormat/>
    <w:rsid w:val="002035C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035C8"/>
    <w:pPr>
      <w:suppressLineNumbers/>
    </w:pPr>
    <w:rPr>
      <w:rFonts w:cs="Mangal"/>
    </w:rPr>
  </w:style>
  <w:style w:type="paragraph" w:styleId="Header">
    <w:name w:val="header"/>
    <w:basedOn w:val="Normal"/>
    <w:rsid w:val="002035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35C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035C8"/>
    <w:pPr>
      <w:autoSpaceDE w:val="0"/>
    </w:pPr>
    <w:rPr>
      <w:color w:val="000000"/>
      <w:sz w:val="20"/>
      <w:szCs w:val="20"/>
    </w:rPr>
  </w:style>
  <w:style w:type="paragraph" w:styleId="CommentText">
    <w:name w:val="annotation text"/>
    <w:basedOn w:val="Normal"/>
    <w:rsid w:val="002035C8"/>
    <w:rPr>
      <w:sz w:val="20"/>
      <w:szCs w:val="20"/>
    </w:rPr>
  </w:style>
  <w:style w:type="paragraph" w:styleId="BodyTextIndent">
    <w:name w:val="Body Text Indent"/>
    <w:basedOn w:val="Normal"/>
    <w:rsid w:val="002035C8"/>
    <w:pPr>
      <w:spacing w:after="120"/>
      <w:ind w:left="360"/>
    </w:pPr>
  </w:style>
  <w:style w:type="paragraph" w:customStyle="1" w:styleId="Style1">
    <w:name w:val="Style1"/>
    <w:basedOn w:val="Normal"/>
    <w:rsid w:val="002035C8"/>
    <w:pPr>
      <w:numPr>
        <w:numId w:val="2"/>
      </w:numPr>
      <w:ind w:left="0" w:right="-396" w:firstLine="0"/>
      <w:jc w:val="both"/>
    </w:pPr>
    <w:rPr>
      <w:rFonts w:ascii="Arial" w:hAnsi="Arial" w:cs="Arial"/>
      <w:sz w:val="21"/>
      <w:szCs w:val="21"/>
    </w:rPr>
  </w:style>
  <w:style w:type="paragraph" w:customStyle="1" w:styleId="WW-Default">
    <w:name w:val="WW-Default"/>
    <w:rsid w:val="002035C8"/>
    <w:pPr>
      <w:suppressAutoHyphens/>
      <w:autoSpaceDE w:val="0"/>
    </w:pPr>
    <w:rPr>
      <w:rFonts w:ascii="Verdana" w:hAnsi="Verdana" w:cs="Verdana"/>
      <w:color w:val="000000"/>
      <w:sz w:val="24"/>
      <w:szCs w:val="24"/>
      <w:lang w:val="en-US" w:eastAsia="ar-SA"/>
    </w:rPr>
  </w:style>
  <w:style w:type="paragraph" w:customStyle="1" w:styleId="Achievement">
    <w:name w:val="Achievement"/>
    <w:basedOn w:val="BodyText"/>
    <w:rsid w:val="002035C8"/>
    <w:pPr>
      <w:numPr>
        <w:numId w:val="3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Date">
    <w:name w:val="Date"/>
    <w:basedOn w:val="BodyText"/>
    <w:rsid w:val="002035C8"/>
    <w:pPr>
      <w:keepNext/>
      <w:spacing w:after="22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HTMLPreformatted">
    <w:name w:val="HTML Preformatted"/>
    <w:basedOn w:val="Normal"/>
    <w:rsid w:val="0020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rsid w:val="002035C8"/>
  </w:style>
  <w:style w:type="paragraph" w:customStyle="1" w:styleId="TableContents">
    <w:name w:val="Table Contents"/>
    <w:basedOn w:val="Normal"/>
    <w:rsid w:val="002035C8"/>
    <w:pPr>
      <w:suppressLineNumbers/>
    </w:pPr>
  </w:style>
  <w:style w:type="paragraph" w:customStyle="1" w:styleId="TableHeading">
    <w:name w:val="Table Heading"/>
    <w:basedOn w:val="TableContents"/>
    <w:rsid w:val="002035C8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035C8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customStyle="1" w:styleId="PlainTable41">
    <w:name w:val="Plain Table 41"/>
    <w:basedOn w:val="TableNormal"/>
    <w:uiPriority w:val="44"/>
    <w:rsid w:val="00AC3A88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inc.com/profile/mass-met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c.com/profile/tax-gu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DDF884-922D-4504-8F2D-B3BD3939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>ThyssenKrupp Elevator</Company>
  <LinksUpToDate>false</LinksUpToDate>
  <CharactersWithSpaces>13475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creator>Student</dc:creator>
  <cp:lastModifiedBy>ASHWINI RAMAPATNAM</cp:lastModifiedBy>
  <cp:revision>10</cp:revision>
  <cp:lastPrinted>2015-07-08T20:27:00Z</cp:lastPrinted>
  <dcterms:created xsi:type="dcterms:W3CDTF">2015-07-15T16:06:00Z</dcterms:created>
  <dcterms:modified xsi:type="dcterms:W3CDTF">2015-07-15T16:47:00Z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WAFVersion">
    <vt:lpwstr>5.0</vt:lpwstr>
  </property>
</Properties>
</file>