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0EF" w:rsidRPr="003B6C90" w:rsidRDefault="00E120EF" w:rsidP="001522F1">
      <w:pPr>
        <w:jc w:val="center"/>
        <w:rPr>
          <w:rStyle w:val="normalchar1"/>
          <w:rFonts w:eastAsia="Courier New"/>
          <w:b/>
          <w:bCs/>
          <w:sz w:val="32"/>
          <w:szCs w:val="32"/>
        </w:rPr>
      </w:pPr>
      <w:r w:rsidRPr="003B6C90">
        <w:rPr>
          <w:rFonts w:ascii="Arial" w:hAnsi="Arial" w:cs="Arial"/>
        </w:rPr>
        <w:t xml:space="preserve">                                                   </w:t>
      </w:r>
      <w:r w:rsidR="003027F9" w:rsidRPr="003B6C90">
        <w:rPr>
          <w:rFonts w:ascii="Arial" w:hAnsi="Arial" w:cs="Arial"/>
        </w:rPr>
        <w:t xml:space="preserve">              </w:t>
      </w:r>
      <w:r w:rsidRPr="003B6C90">
        <w:rPr>
          <w:rFonts w:ascii="Arial" w:hAnsi="Arial" w:cs="Arial"/>
        </w:rPr>
        <w:t xml:space="preserve">Email : </w:t>
      </w:r>
      <w:r w:rsidRPr="003B6C90">
        <w:rPr>
          <w:rFonts w:ascii="Arial" w:hAnsi="Arial" w:cs="Arial"/>
          <w:color w:val="0070C0"/>
          <w:u w:val="single"/>
        </w:rPr>
        <w:t>krishnaprasadnalipireddy@gmail.com</w:t>
      </w:r>
      <w:r w:rsidRPr="003B6C90">
        <w:rPr>
          <w:rFonts w:ascii="Arial" w:hAnsi="Arial" w:cs="Arial"/>
        </w:rPr>
        <w:tab/>
      </w:r>
    </w:p>
    <w:p w:rsidR="00A1168B" w:rsidRPr="003B6C90" w:rsidRDefault="00A1168B" w:rsidP="001522F1">
      <w:pPr>
        <w:jc w:val="center"/>
        <w:rPr>
          <w:rStyle w:val="normalchar1"/>
          <w:rFonts w:eastAsia="Courier New"/>
          <w:b/>
          <w:bCs/>
          <w:sz w:val="32"/>
          <w:szCs w:val="32"/>
        </w:rPr>
      </w:pPr>
    </w:p>
    <w:p w:rsidR="001A1A3B" w:rsidRPr="003B6C90" w:rsidRDefault="001A1A3B" w:rsidP="001522F1">
      <w:pPr>
        <w:jc w:val="center"/>
        <w:rPr>
          <w:rStyle w:val="normalchar1"/>
          <w:rFonts w:eastAsia="Courier New"/>
          <w:b/>
          <w:bCs/>
          <w:sz w:val="32"/>
          <w:szCs w:val="32"/>
        </w:rPr>
      </w:pPr>
    </w:p>
    <w:p w:rsidR="00A1168B" w:rsidRPr="003B6C90" w:rsidRDefault="004D2DFF" w:rsidP="001522F1">
      <w:pPr>
        <w:jc w:val="center"/>
        <w:rPr>
          <w:rStyle w:val="normalchar1"/>
          <w:rFonts w:eastAsia="Courier New"/>
          <w:b/>
          <w:bCs/>
          <w:sz w:val="32"/>
          <w:szCs w:val="32"/>
        </w:rPr>
      </w:pPr>
      <w:r w:rsidRPr="003B6C90">
        <w:rPr>
          <w:rStyle w:val="normalchar1"/>
          <w:rFonts w:eastAsia="Courier New"/>
          <w:b/>
          <w:bCs/>
          <w:sz w:val="32"/>
          <w:szCs w:val="32"/>
        </w:rPr>
        <w:t>KrishnaPrasad Nalipireddy</w:t>
      </w:r>
    </w:p>
    <w:p w:rsidR="001522F1" w:rsidRPr="003B6C90" w:rsidRDefault="001522F1" w:rsidP="001522F1">
      <w:pPr>
        <w:jc w:val="center"/>
        <w:rPr>
          <w:rStyle w:val="normalchar1"/>
          <w:rFonts w:eastAsia="Courier New"/>
          <w:b/>
          <w:bCs/>
          <w:sz w:val="32"/>
          <w:szCs w:val="32"/>
        </w:rPr>
      </w:pPr>
    </w:p>
    <w:p w:rsidR="001522F1" w:rsidRPr="003B6C90" w:rsidRDefault="001522F1" w:rsidP="00152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Arial" w:hAnsi="Arial" w:cs="Arial"/>
          <w:b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>Summary:</w:t>
      </w:r>
    </w:p>
    <w:p w:rsidR="00357D00" w:rsidRPr="003B6C90" w:rsidRDefault="00357D00" w:rsidP="00357D00">
      <w:pPr>
        <w:spacing w:line="312" w:lineRule="auto"/>
        <w:ind w:left="360"/>
        <w:contextualSpacing/>
        <w:jc w:val="both"/>
        <w:rPr>
          <w:rFonts w:ascii="Arial" w:hAnsi="Arial" w:cs="Arial"/>
          <w:sz w:val="22"/>
          <w:szCs w:val="22"/>
        </w:rPr>
      </w:pP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Around </w:t>
      </w:r>
      <w:r w:rsidR="00B2122D">
        <w:rPr>
          <w:rFonts w:ascii="Arial" w:hAnsi="Arial" w:cs="Arial"/>
          <w:sz w:val="22"/>
          <w:szCs w:val="22"/>
        </w:rPr>
        <w:t xml:space="preserve">twenty eight months </w:t>
      </w:r>
      <w:r w:rsidRPr="003B6C90">
        <w:rPr>
          <w:rFonts w:ascii="Arial" w:hAnsi="Arial" w:cs="Arial"/>
          <w:sz w:val="22"/>
          <w:szCs w:val="22"/>
        </w:rPr>
        <w:t xml:space="preserve"> of experience in Analysis, Design, Development, Mai</w:t>
      </w:r>
      <w:r w:rsidR="00D74364" w:rsidRPr="003B6C90">
        <w:rPr>
          <w:rFonts w:ascii="Arial" w:hAnsi="Arial" w:cs="Arial"/>
          <w:sz w:val="22"/>
          <w:szCs w:val="22"/>
        </w:rPr>
        <w:t>ntenance and Implementation of Enterprise, Web and C</w:t>
      </w:r>
      <w:r w:rsidRPr="003B6C90">
        <w:rPr>
          <w:rFonts w:ascii="Arial" w:hAnsi="Arial" w:cs="Arial"/>
          <w:sz w:val="22"/>
          <w:szCs w:val="22"/>
        </w:rPr>
        <w:t>lient ser</w:t>
      </w:r>
      <w:r w:rsidR="00DF3415" w:rsidRPr="003B6C90">
        <w:rPr>
          <w:rFonts w:ascii="Arial" w:hAnsi="Arial" w:cs="Arial"/>
          <w:sz w:val="22"/>
          <w:szCs w:val="22"/>
        </w:rPr>
        <w:t>ver applications using JAVA/JEE</w:t>
      </w:r>
      <w:r w:rsidRPr="003B6C90">
        <w:rPr>
          <w:rFonts w:ascii="Arial" w:hAnsi="Arial" w:cs="Arial"/>
          <w:sz w:val="22"/>
          <w:szCs w:val="22"/>
        </w:rPr>
        <w:t xml:space="preserve"> technologies</w:t>
      </w:r>
      <w:r w:rsidR="00561CDA" w:rsidRPr="003B6C90">
        <w:rPr>
          <w:rFonts w:ascii="Arial" w:hAnsi="Arial" w:cs="Arial"/>
          <w:sz w:val="22"/>
          <w:szCs w:val="22"/>
        </w:rPr>
        <w:t>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developing ser</w:t>
      </w:r>
      <w:r w:rsidR="008D21C0" w:rsidRPr="003B6C90">
        <w:rPr>
          <w:rFonts w:ascii="Arial" w:hAnsi="Arial" w:cs="Arial"/>
          <w:sz w:val="22"/>
          <w:szCs w:val="22"/>
        </w:rPr>
        <w:t>v</w:t>
      </w:r>
      <w:r w:rsidRPr="003B6C90">
        <w:rPr>
          <w:rFonts w:ascii="Arial" w:hAnsi="Arial" w:cs="Arial"/>
          <w:sz w:val="22"/>
          <w:szCs w:val="22"/>
        </w:rPr>
        <w:t>er si</w:t>
      </w:r>
      <w:r w:rsidR="00D74364" w:rsidRPr="003B6C90">
        <w:rPr>
          <w:rFonts w:ascii="Arial" w:hAnsi="Arial" w:cs="Arial"/>
          <w:sz w:val="22"/>
          <w:szCs w:val="22"/>
        </w:rPr>
        <w:t>de code with good knowledge of Enterprise and P</w:t>
      </w:r>
      <w:r w:rsidRPr="003B6C90">
        <w:rPr>
          <w:rFonts w:ascii="Arial" w:hAnsi="Arial" w:cs="Arial"/>
          <w:sz w:val="22"/>
          <w:szCs w:val="22"/>
        </w:rPr>
        <w:t>ersistence design patterns like Singleton, Factory, Prototype, DAO, ORM, MVC, IOC and AOP.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developing application components using frameworks like Spring, Hibernate, Struts.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developing applications using waterfall</w:t>
      </w:r>
      <w:r w:rsidR="005D77DD" w:rsidRPr="003B6C90">
        <w:rPr>
          <w:rFonts w:ascii="Arial" w:hAnsi="Arial" w:cs="Arial"/>
          <w:sz w:val="22"/>
          <w:szCs w:val="22"/>
        </w:rPr>
        <w:t>, Scrum</w:t>
      </w:r>
      <w:r w:rsidRPr="003B6C90">
        <w:rPr>
          <w:rFonts w:ascii="Arial" w:hAnsi="Arial" w:cs="Arial"/>
          <w:sz w:val="22"/>
          <w:szCs w:val="22"/>
        </w:rPr>
        <w:t>, Test First, Test Driven methodologies and</w:t>
      </w:r>
      <w:r w:rsidR="00D74364" w:rsidRPr="003B6C90">
        <w:rPr>
          <w:rFonts w:ascii="Arial" w:hAnsi="Arial" w:cs="Arial"/>
          <w:sz w:val="22"/>
          <w:szCs w:val="22"/>
        </w:rPr>
        <w:t xml:space="preserve"> good understanding of Service Orientation A</w:t>
      </w:r>
      <w:r w:rsidRPr="003B6C90">
        <w:rPr>
          <w:rFonts w:ascii="Arial" w:hAnsi="Arial" w:cs="Arial"/>
          <w:sz w:val="22"/>
          <w:szCs w:val="22"/>
        </w:rPr>
        <w:t xml:space="preserve">rchitecture. </w:t>
      </w:r>
    </w:p>
    <w:p w:rsidR="001522F1" w:rsidRPr="003B6C90" w:rsidRDefault="00852FAE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configuring Application Server Domains, defining Application R</w:t>
      </w:r>
      <w:r w:rsidR="001522F1" w:rsidRPr="003B6C90">
        <w:rPr>
          <w:rFonts w:ascii="Arial" w:hAnsi="Arial" w:cs="Arial"/>
          <w:sz w:val="22"/>
          <w:szCs w:val="22"/>
        </w:rPr>
        <w:t>esources (JMS, JDB</w:t>
      </w:r>
      <w:r w:rsidRPr="003B6C90">
        <w:rPr>
          <w:rFonts w:ascii="Arial" w:hAnsi="Arial" w:cs="Arial"/>
          <w:sz w:val="22"/>
          <w:szCs w:val="22"/>
        </w:rPr>
        <w:t>C), designing and defining Data</w:t>
      </w:r>
      <w:r w:rsidR="001522F1" w:rsidRPr="003B6C90">
        <w:rPr>
          <w:rFonts w:ascii="Arial" w:hAnsi="Arial" w:cs="Arial"/>
          <w:sz w:val="22"/>
          <w:szCs w:val="22"/>
        </w:rPr>
        <w:t>base entities and their relationships.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deploying, configuring and administering application servers such as Web logic</w:t>
      </w:r>
      <w:r w:rsidR="00413A2F" w:rsidRPr="003B6C90">
        <w:rPr>
          <w:rFonts w:ascii="Arial" w:hAnsi="Arial" w:cs="Arial"/>
          <w:sz w:val="22"/>
          <w:szCs w:val="22"/>
        </w:rPr>
        <w:t xml:space="preserve"> , JBoss</w:t>
      </w:r>
      <w:r w:rsidR="00A22CB0" w:rsidRPr="003B6C90">
        <w:rPr>
          <w:rFonts w:ascii="Arial" w:hAnsi="Arial" w:cs="Arial"/>
          <w:sz w:val="22"/>
          <w:szCs w:val="22"/>
        </w:rPr>
        <w:t xml:space="preserve"> servers</w:t>
      </w:r>
      <w:r w:rsidRPr="003B6C90">
        <w:rPr>
          <w:rFonts w:ascii="Arial" w:hAnsi="Arial" w:cs="Arial"/>
          <w:sz w:val="22"/>
          <w:szCs w:val="22"/>
        </w:rPr>
        <w:t xml:space="preserve">. 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developing inter-operable Web Services and its related technologies like SOAP, WSDL, UDDI, XML related technologies/tools such as JAXB, XSD, XML with good understanding of JAX-WS, JAX-RS, JAX-RPC inter-operable issues.</w:t>
      </w:r>
    </w:p>
    <w:p w:rsidR="001522F1" w:rsidRPr="003B6C90" w:rsidRDefault="001522F1" w:rsidP="005321A2">
      <w:pPr>
        <w:numPr>
          <w:ilvl w:val="0"/>
          <w:numId w:val="11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Strong skills in RDBMS implementation and development using Oracle, IBM DB2 Database Servers and hands on experience with SQL, </w:t>
      </w:r>
      <w:r w:rsidR="00615319" w:rsidRPr="003B6C90">
        <w:rPr>
          <w:rFonts w:ascii="Arial" w:hAnsi="Arial" w:cs="Arial"/>
          <w:sz w:val="22"/>
          <w:szCs w:val="22"/>
        </w:rPr>
        <w:t>Postgresql</w:t>
      </w:r>
      <w:r w:rsidRPr="003B6C90">
        <w:rPr>
          <w:rFonts w:ascii="Arial" w:hAnsi="Arial" w:cs="Arial"/>
          <w:sz w:val="22"/>
          <w:szCs w:val="22"/>
        </w:rPr>
        <w:t>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using various configuration management tools like Rational Clear Case, SVN and CVS.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Experience in developing unit testing frameworks using JUnit, DBUnit, Mock Object and Cactus based on test first or test driven methodology.</w:t>
      </w:r>
    </w:p>
    <w:p w:rsidR="001522F1" w:rsidRPr="003B6C90" w:rsidRDefault="001522F1" w:rsidP="005321A2">
      <w:pPr>
        <w:numPr>
          <w:ilvl w:val="0"/>
          <w:numId w:val="11"/>
        </w:numPr>
        <w:tabs>
          <w:tab w:val="num" w:pos="720"/>
        </w:tabs>
        <w:spacing w:line="27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Possess strong communication and Interpersonal skills. </w:t>
      </w:r>
    </w:p>
    <w:p w:rsidR="001522F1" w:rsidRPr="003B6C90" w:rsidRDefault="001522F1" w:rsidP="001522F1">
      <w:pPr>
        <w:spacing w:line="312" w:lineRule="auto"/>
        <w:ind w:left="720"/>
        <w:contextualSpacing/>
        <w:jc w:val="both"/>
        <w:rPr>
          <w:rFonts w:ascii="Arial" w:hAnsi="Arial" w:cs="Arial"/>
          <w:sz w:val="22"/>
          <w:szCs w:val="22"/>
        </w:rPr>
      </w:pPr>
    </w:p>
    <w:p w:rsidR="001522F1" w:rsidRPr="003B6C90" w:rsidRDefault="001522F1" w:rsidP="00152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 xml:space="preserve">Technical Skills: </w:t>
      </w:r>
    </w:p>
    <w:p w:rsidR="00FD2166" w:rsidRPr="003B6C90" w:rsidRDefault="00FD2166" w:rsidP="001522F1">
      <w:pPr>
        <w:spacing w:line="312" w:lineRule="auto"/>
        <w:jc w:val="both"/>
        <w:rPr>
          <w:rFonts w:ascii="Arial" w:hAnsi="Arial" w:cs="Arial"/>
          <w:sz w:val="22"/>
          <w:szCs w:val="22"/>
        </w:rPr>
      </w:pP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Languages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Java, C, C++, SQL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JAVA/JEE/J2EE Technologies         : Servlets</w:t>
      </w:r>
      <w:r w:rsidR="00DC0C60" w:rsidRPr="003B6C90">
        <w:rPr>
          <w:rFonts w:ascii="Arial" w:hAnsi="Arial" w:cs="Arial"/>
          <w:sz w:val="22"/>
          <w:szCs w:val="22"/>
        </w:rPr>
        <w:t xml:space="preserve"> </w:t>
      </w:r>
      <w:r w:rsidRPr="003B6C90">
        <w:rPr>
          <w:rFonts w:ascii="Arial" w:hAnsi="Arial" w:cs="Arial"/>
          <w:sz w:val="22"/>
          <w:szCs w:val="22"/>
        </w:rPr>
        <w:t>, JSP, JDBC, JSTL, EJB, JAXB, JAXP,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                                                           JMS, JAX-RPC, JAX- WS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Web Technologies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HTML, CSS, JavaScript, Angular JS</w:t>
      </w:r>
      <w:r w:rsidR="004C4FC6" w:rsidRPr="003B6C90">
        <w:rPr>
          <w:rFonts w:ascii="Arial" w:hAnsi="Arial" w:cs="Arial"/>
          <w:bCs/>
          <w:sz w:val="22"/>
          <w:szCs w:val="22"/>
        </w:rPr>
        <w:t>, Ext</w:t>
      </w:r>
      <w:r w:rsidR="00110567" w:rsidRPr="003B6C90">
        <w:rPr>
          <w:rFonts w:ascii="Arial" w:hAnsi="Arial" w:cs="Arial"/>
          <w:bCs/>
          <w:sz w:val="22"/>
          <w:szCs w:val="22"/>
        </w:rPr>
        <w:t>JS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XML Technologies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SAX, DOM, DTD, XSD, XML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Distributed Technologies</w:t>
      </w:r>
      <w:r w:rsidRPr="003B6C90">
        <w:rPr>
          <w:rFonts w:ascii="Arial" w:hAnsi="Arial" w:cs="Arial"/>
          <w:sz w:val="22"/>
          <w:szCs w:val="22"/>
        </w:rPr>
        <w:tab/>
        <w:t xml:space="preserve">          : RMI, EJB, Web Services</w:t>
      </w:r>
    </w:p>
    <w:p w:rsidR="001522F1" w:rsidRPr="003B6C90" w:rsidRDefault="001522F1" w:rsidP="005321A2">
      <w:pPr>
        <w:spacing w:line="276" w:lineRule="auto"/>
        <w:ind w:left="2880" w:hanging="2880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Databases</w:t>
      </w:r>
      <w:r w:rsidRPr="003B6C90">
        <w:rPr>
          <w:rFonts w:ascii="Arial" w:hAnsi="Arial" w:cs="Arial"/>
          <w:sz w:val="22"/>
          <w:szCs w:val="22"/>
        </w:rPr>
        <w:tab/>
        <w:t xml:space="preserve">          : Oracle, SQL Server, MY SQL</w:t>
      </w:r>
    </w:p>
    <w:p w:rsidR="001522F1" w:rsidRPr="003B6C90" w:rsidRDefault="001522F1" w:rsidP="001522F1">
      <w:pPr>
        <w:spacing w:line="312" w:lineRule="auto"/>
        <w:ind w:left="2880" w:right="-360" w:hanging="2880"/>
        <w:contextualSpacing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Application Server</w:t>
      </w:r>
      <w:r w:rsidRPr="003B6C90">
        <w:rPr>
          <w:rFonts w:ascii="Arial" w:hAnsi="Arial" w:cs="Arial"/>
          <w:sz w:val="22"/>
          <w:szCs w:val="22"/>
        </w:rPr>
        <w:tab/>
        <w:t xml:space="preserve">          : Web Logic, </w:t>
      </w:r>
      <w:r w:rsidR="00C0472D" w:rsidRPr="003B6C90">
        <w:rPr>
          <w:rFonts w:ascii="Arial" w:hAnsi="Arial" w:cs="Arial"/>
          <w:sz w:val="22"/>
          <w:szCs w:val="22"/>
        </w:rPr>
        <w:t>JBoss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lastRenderedPageBreak/>
        <w:t>Versioning Software</w:t>
      </w:r>
      <w:r w:rsidRPr="003B6C90">
        <w:rPr>
          <w:rFonts w:ascii="Arial" w:hAnsi="Arial" w:cs="Arial"/>
          <w:sz w:val="22"/>
          <w:szCs w:val="22"/>
        </w:rPr>
        <w:tab/>
        <w:t xml:space="preserve">    </w:t>
      </w:r>
      <w:r w:rsidRPr="003B6C90">
        <w:rPr>
          <w:rFonts w:ascii="Arial" w:hAnsi="Arial" w:cs="Arial"/>
          <w:sz w:val="22"/>
          <w:szCs w:val="22"/>
        </w:rPr>
        <w:tab/>
        <w:t xml:space="preserve">          : SVN, Clear Case, CVS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Framework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Struts, Spring, Hibernate</w:t>
      </w:r>
    </w:p>
    <w:p w:rsidR="001522F1" w:rsidRPr="003B6C90" w:rsidRDefault="001522F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Tools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ANT, JUnit, Maven</w:t>
      </w:r>
    </w:p>
    <w:p w:rsidR="001522F1" w:rsidRPr="003B6C90" w:rsidRDefault="001522F1" w:rsidP="005321A2">
      <w:pPr>
        <w:spacing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 IDEs</w:t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</w:r>
      <w:r w:rsidRPr="003B6C90">
        <w:rPr>
          <w:rFonts w:ascii="Arial" w:hAnsi="Arial" w:cs="Arial"/>
          <w:sz w:val="22"/>
          <w:szCs w:val="22"/>
        </w:rPr>
        <w:tab/>
        <w:t xml:space="preserve">          : Eclipse</w:t>
      </w:r>
      <w:r w:rsidR="00327E9F" w:rsidRPr="003B6C90">
        <w:rPr>
          <w:rFonts w:ascii="Arial" w:hAnsi="Arial" w:cs="Arial"/>
          <w:sz w:val="22"/>
          <w:szCs w:val="22"/>
        </w:rPr>
        <w:t xml:space="preserve">, </w:t>
      </w:r>
      <w:r w:rsidR="008B4477" w:rsidRPr="003B6C90">
        <w:rPr>
          <w:rFonts w:ascii="Arial" w:hAnsi="Arial" w:cs="Arial"/>
          <w:sz w:val="22"/>
          <w:szCs w:val="22"/>
        </w:rPr>
        <w:t>STS,</w:t>
      </w:r>
      <w:r w:rsidR="00327E9F" w:rsidRPr="003B6C90">
        <w:rPr>
          <w:rFonts w:ascii="Arial" w:hAnsi="Arial" w:cs="Arial"/>
          <w:sz w:val="22"/>
          <w:szCs w:val="22"/>
        </w:rPr>
        <w:t xml:space="preserve"> NetBeans</w:t>
      </w:r>
    </w:p>
    <w:p w:rsidR="00C86D4F" w:rsidRPr="003B6C90" w:rsidRDefault="00C86D4F" w:rsidP="00C86D4F">
      <w:pPr>
        <w:spacing w:line="312" w:lineRule="auto"/>
        <w:jc w:val="both"/>
        <w:rPr>
          <w:rFonts w:ascii="Arial" w:hAnsi="Arial" w:cs="Arial"/>
          <w:sz w:val="22"/>
          <w:szCs w:val="22"/>
        </w:rPr>
      </w:pPr>
    </w:p>
    <w:p w:rsidR="00C86D4F" w:rsidRPr="003B6C90" w:rsidRDefault="009A2B69" w:rsidP="00C8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Style w:val="normalchar1"/>
          <w:rFonts w:eastAsia="Courier New"/>
          <w:b/>
          <w:bCs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>Educational</w:t>
      </w:r>
      <w:r w:rsidR="00C86D4F" w:rsidRPr="003B6C90">
        <w:rPr>
          <w:rFonts w:ascii="Arial" w:hAnsi="Arial" w:cs="Arial"/>
          <w:b/>
          <w:sz w:val="22"/>
          <w:szCs w:val="22"/>
        </w:rPr>
        <w:t xml:space="preserve"> Details:</w:t>
      </w:r>
    </w:p>
    <w:p w:rsidR="00C86D4F" w:rsidRPr="003B6C90" w:rsidRDefault="00C86D4F" w:rsidP="00C86D4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Autospacing="0"/>
        <w:contextualSpacing/>
        <w:rPr>
          <w:rFonts w:ascii="Arial" w:eastAsia="Arial Unicode MS" w:hAnsi="Arial" w:cs="Arial"/>
          <w:b/>
          <w:color w:val="000000"/>
          <w:sz w:val="22"/>
          <w:szCs w:val="22"/>
        </w:rPr>
      </w:pPr>
    </w:p>
    <w:p w:rsidR="00C86D4F" w:rsidRPr="003B6C90" w:rsidRDefault="007F3313" w:rsidP="005321A2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Master's Degree in Computer Science from Texas A &amp; M University, Kingsville </w:t>
      </w:r>
      <w:r w:rsidR="00B93B34" w:rsidRPr="003B6C90">
        <w:rPr>
          <w:rFonts w:ascii="Arial" w:hAnsi="Arial" w:cs="Arial"/>
          <w:sz w:val="22"/>
          <w:szCs w:val="22"/>
        </w:rPr>
        <w:t>[2014-2015]</w:t>
      </w:r>
      <w:r w:rsidRPr="003B6C90">
        <w:rPr>
          <w:rFonts w:ascii="Arial" w:hAnsi="Arial" w:cs="Arial"/>
          <w:sz w:val="22"/>
          <w:szCs w:val="22"/>
        </w:rPr>
        <w:t xml:space="preserve"> </w:t>
      </w:r>
    </w:p>
    <w:p w:rsidR="00242C7D" w:rsidRPr="003B6C90" w:rsidRDefault="00242C7D" w:rsidP="008212CC">
      <w:pPr>
        <w:spacing w:line="312" w:lineRule="auto"/>
        <w:jc w:val="both"/>
        <w:rPr>
          <w:rFonts w:ascii="Arial" w:hAnsi="Arial" w:cs="Arial"/>
          <w:sz w:val="22"/>
          <w:szCs w:val="22"/>
        </w:rPr>
      </w:pPr>
    </w:p>
    <w:p w:rsidR="008212CC" w:rsidRPr="003B6C90" w:rsidRDefault="0053256C" w:rsidP="00821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Style w:val="normalchar1"/>
          <w:rFonts w:eastAsia="Courier New"/>
          <w:b/>
          <w:bCs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>Certification Details</w:t>
      </w:r>
      <w:r w:rsidR="008212CC" w:rsidRPr="003B6C90">
        <w:rPr>
          <w:rFonts w:ascii="Arial" w:hAnsi="Arial" w:cs="Arial"/>
          <w:b/>
          <w:sz w:val="22"/>
          <w:szCs w:val="22"/>
        </w:rPr>
        <w:t>:</w:t>
      </w:r>
    </w:p>
    <w:p w:rsidR="008212CC" w:rsidRPr="003B6C90" w:rsidRDefault="008212CC" w:rsidP="008212C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Autospacing="0"/>
        <w:contextualSpacing/>
        <w:rPr>
          <w:rFonts w:ascii="Arial" w:eastAsia="Arial Unicode MS" w:hAnsi="Arial" w:cs="Arial"/>
          <w:b/>
          <w:color w:val="000000"/>
          <w:sz w:val="22"/>
          <w:szCs w:val="22"/>
        </w:rPr>
      </w:pPr>
    </w:p>
    <w:p w:rsidR="00932A03" w:rsidRPr="003B6C90" w:rsidRDefault="00932A03" w:rsidP="00932A03">
      <w:pPr>
        <w:numPr>
          <w:ilvl w:val="0"/>
          <w:numId w:val="4"/>
        </w:numPr>
        <w:spacing w:before="48" w:after="20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Oracle Certified Java Programmer (OCJP) [2014]</w:t>
      </w:r>
    </w:p>
    <w:p w:rsidR="001522F1" w:rsidRPr="003B6C90" w:rsidRDefault="001522F1" w:rsidP="001522F1">
      <w:pPr>
        <w:spacing w:line="312" w:lineRule="auto"/>
        <w:jc w:val="both"/>
        <w:rPr>
          <w:rFonts w:ascii="Arial" w:hAnsi="Arial" w:cs="Arial"/>
          <w:sz w:val="22"/>
          <w:szCs w:val="22"/>
        </w:rPr>
      </w:pPr>
    </w:p>
    <w:p w:rsidR="001522F1" w:rsidRPr="003B6C90" w:rsidRDefault="001522F1" w:rsidP="00152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jc w:val="both"/>
        <w:rPr>
          <w:rStyle w:val="normalchar1"/>
          <w:rFonts w:eastAsia="Courier New"/>
          <w:b/>
          <w:bCs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>Professional Experience:</w:t>
      </w:r>
    </w:p>
    <w:p w:rsidR="001522F1" w:rsidRPr="003B6C90" w:rsidRDefault="001522F1" w:rsidP="001522F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0" w:beforeAutospacing="0" w:afterAutospacing="0"/>
        <w:contextualSpacing/>
        <w:rPr>
          <w:rFonts w:ascii="Arial" w:eastAsia="Arial Unicode MS" w:hAnsi="Arial" w:cs="Arial"/>
          <w:b/>
          <w:color w:val="000000"/>
          <w:sz w:val="22"/>
          <w:szCs w:val="22"/>
        </w:rPr>
      </w:pPr>
    </w:p>
    <w:p w:rsidR="00EB3491" w:rsidRPr="003B6C90" w:rsidRDefault="00EB3491" w:rsidP="005321A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B6C90">
        <w:rPr>
          <w:rFonts w:ascii="Arial" w:hAnsi="Arial" w:cs="Arial"/>
          <w:color w:val="000000"/>
          <w:sz w:val="24"/>
          <w:szCs w:val="24"/>
        </w:rPr>
        <w:t>Tata Consultancy Services Ltd</w:t>
      </w:r>
      <w:r w:rsidRPr="003B6C90"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="00B818AA" w:rsidRPr="003B6C90">
        <w:rPr>
          <w:rFonts w:ascii="Arial" w:hAnsi="Arial" w:cs="Arial"/>
          <w:sz w:val="24"/>
          <w:szCs w:val="24"/>
        </w:rPr>
        <w:t xml:space="preserve"> </w:t>
      </w:r>
      <w:r w:rsidR="00595BAC" w:rsidRPr="003B6C90">
        <w:rPr>
          <w:rFonts w:ascii="Arial" w:hAnsi="Arial" w:cs="Arial"/>
          <w:sz w:val="24"/>
          <w:szCs w:val="24"/>
        </w:rPr>
        <w:t>Aug</w:t>
      </w:r>
      <w:r w:rsidRPr="003B6C90">
        <w:rPr>
          <w:rFonts w:ascii="Arial" w:hAnsi="Arial" w:cs="Arial"/>
          <w:sz w:val="24"/>
          <w:szCs w:val="24"/>
        </w:rPr>
        <w:t xml:space="preserve"> 2011 - </w:t>
      </w:r>
      <w:r w:rsidR="00B818AA" w:rsidRPr="003B6C90">
        <w:rPr>
          <w:rFonts w:ascii="Arial" w:hAnsi="Arial" w:cs="Arial"/>
          <w:sz w:val="24"/>
          <w:szCs w:val="24"/>
        </w:rPr>
        <w:t>Dec</w:t>
      </w:r>
      <w:r w:rsidR="00ED1EA6" w:rsidRPr="003B6C90">
        <w:rPr>
          <w:rFonts w:ascii="Arial" w:hAnsi="Arial" w:cs="Arial"/>
          <w:sz w:val="24"/>
          <w:szCs w:val="24"/>
        </w:rPr>
        <w:t xml:space="preserve"> </w:t>
      </w:r>
      <w:r w:rsidR="00595BAC" w:rsidRPr="003B6C90">
        <w:rPr>
          <w:rFonts w:ascii="Arial" w:hAnsi="Arial" w:cs="Arial"/>
          <w:sz w:val="24"/>
          <w:szCs w:val="24"/>
        </w:rPr>
        <w:t>2</w:t>
      </w:r>
      <w:r w:rsidR="00ED1EA6" w:rsidRPr="003B6C90">
        <w:rPr>
          <w:rFonts w:ascii="Arial" w:hAnsi="Arial" w:cs="Arial"/>
          <w:sz w:val="24"/>
          <w:szCs w:val="24"/>
        </w:rPr>
        <w:t>013</w:t>
      </w:r>
    </w:p>
    <w:p w:rsidR="00747D54" w:rsidRPr="003B6C90" w:rsidRDefault="00747D54" w:rsidP="005321A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EB3491" w:rsidRPr="003B6C90" w:rsidRDefault="00EB3491" w:rsidP="005321A2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3B6C90">
        <w:rPr>
          <w:rFonts w:ascii="Arial" w:hAnsi="Arial" w:cs="Arial"/>
          <w:sz w:val="24"/>
          <w:szCs w:val="24"/>
        </w:rPr>
        <w:t xml:space="preserve">Project Experiences </w:t>
      </w:r>
    </w:p>
    <w:p w:rsidR="00EB3491" w:rsidRPr="003B6C90" w:rsidRDefault="00EB3491" w:rsidP="005321A2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3192"/>
        <w:gridCol w:w="5196"/>
      </w:tblGrid>
      <w:tr w:rsidR="00EB3491" w:rsidRPr="003B6C90" w:rsidTr="00792E99">
        <w:tc>
          <w:tcPr>
            <w:tcW w:w="3192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 Project Name</w:t>
            </w:r>
          </w:p>
        </w:tc>
        <w:tc>
          <w:tcPr>
            <w:tcW w:w="5196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B6C90">
              <w:rPr>
                <w:rFonts w:ascii="Arial" w:hAnsi="Arial" w:cs="Arial"/>
                <w:sz w:val="22"/>
                <w:szCs w:val="22"/>
              </w:rPr>
              <w:t xml:space="preserve"> Build Suite - Application Lifecycle Manager (ALM)</w:t>
            </w:r>
          </w:p>
        </w:tc>
      </w:tr>
      <w:tr w:rsidR="00EB3491" w:rsidRPr="003B6C90" w:rsidTr="00792E99">
        <w:tc>
          <w:tcPr>
            <w:tcW w:w="3192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eastAsia="Arial Narrow" w:hAnsi="Arial" w:cs="Arial"/>
                <w:b/>
                <w:sz w:val="22"/>
                <w:szCs w:val="22"/>
              </w:rPr>
              <w:t xml:space="preserve"> </w:t>
            </w: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Client                </w:t>
            </w:r>
          </w:p>
        </w:tc>
        <w:tc>
          <w:tcPr>
            <w:tcW w:w="5196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B6C90">
              <w:rPr>
                <w:rFonts w:ascii="Arial" w:hAnsi="Arial" w:cs="Arial"/>
                <w:sz w:val="22"/>
                <w:szCs w:val="22"/>
              </w:rPr>
              <w:t>TCS Internal – TCS Tools Group(TTG)</w:t>
            </w:r>
          </w:p>
        </w:tc>
      </w:tr>
      <w:tr w:rsidR="00EB3491" w:rsidRPr="003B6C90" w:rsidTr="00792E99">
        <w:tc>
          <w:tcPr>
            <w:tcW w:w="3192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eastAsia="Arial Narrow" w:hAnsi="Arial" w:cs="Arial"/>
                <w:b/>
                <w:sz w:val="22"/>
                <w:szCs w:val="22"/>
              </w:rPr>
              <w:t xml:space="preserve"> </w:t>
            </w:r>
            <w:r w:rsidRPr="003B6C90">
              <w:rPr>
                <w:rFonts w:ascii="Arial" w:hAnsi="Arial" w:cs="Arial"/>
                <w:b/>
                <w:sz w:val="22"/>
                <w:szCs w:val="22"/>
              </w:rPr>
              <w:t>Role</w:t>
            </w:r>
          </w:p>
        </w:tc>
        <w:tc>
          <w:tcPr>
            <w:tcW w:w="5196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B6C90">
              <w:rPr>
                <w:rFonts w:ascii="Arial" w:hAnsi="Arial" w:cs="Arial"/>
                <w:sz w:val="22"/>
                <w:szCs w:val="22"/>
              </w:rPr>
              <w:t>Product Developer</w:t>
            </w:r>
          </w:p>
        </w:tc>
      </w:tr>
      <w:tr w:rsidR="00EB3491" w:rsidRPr="003B6C90" w:rsidTr="00792E99">
        <w:tc>
          <w:tcPr>
            <w:tcW w:w="3192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3B6C9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</w:t>
            </w:r>
            <w:r w:rsidRPr="003B6C9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</w:t>
            </w:r>
          </w:p>
        </w:tc>
        <w:tc>
          <w:tcPr>
            <w:tcW w:w="5196" w:type="dxa"/>
            <w:shd w:val="clear" w:color="auto" w:fill="auto"/>
          </w:tcPr>
          <w:p w:rsidR="00EB3491" w:rsidRPr="003B6C90" w:rsidRDefault="00EB3491" w:rsidP="005321A2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3B6C90">
              <w:rPr>
                <w:rFonts w:ascii="Arial" w:hAnsi="Arial" w:cs="Arial"/>
                <w:sz w:val="22"/>
                <w:szCs w:val="22"/>
              </w:rPr>
              <w:t xml:space="preserve"> 07/</w:t>
            </w:r>
            <w:r w:rsidR="00805D8E" w:rsidRPr="003B6C90">
              <w:rPr>
                <w:rFonts w:ascii="Arial" w:hAnsi="Arial" w:cs="Arial"/>
                <w:bCs/>
                <w:sz w:val="22"/>
                <w:szCs w:val="22"/>
              </w:rPr>
              <w:t>2012</w:t>
            </w:r>
            <w:r w:rsidRPr="003B6C90">
              <w:rPr>
                <w:rFonts w:ascii="Arial" w:hAnsi="Arial" w:cs="Arial"/>
                <w:bCs/>
                <w:sz w:val="22"/>
                <w:szCs w:val="22"/>
              </w:rPr>
              <w:t xml:space="preserve"> to </w:t>
            </w:r>
            <w:r w:rsidR="00805D8E" w:rsidRPr="003B6C90">
              <w:rPr>
                <w:rFonts w:ascii="Arial" w:hAnsi="Arial" w:cs="Arial"/>
                <w:bCs/>
                <w:sz w:val="22"/>
                <w:szCs w:val="22"/>
              </w:rPr>
              <w:t>12</w:t>
            </w:r>
            <w:r w:rsidRPr="003B6C90">
              <w:rPr>
                <w:rFonts w:ascii="Arial" w:hAnsi="Arial" w:cs="Arial"/>
                <w:bCs/>
                <w:sz w:val="22"/>
                <w:szCs w:val="22"/>
              </w:rPr>
              <w:t>/201</w:t>
            </w:r>
            <w:r w:rsidR="00805D8E" w:rsidRPr="003B6C90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</w:tr>
    </w:tbl>
    <w:p w:rsidR="00EB3491" w:rsidRPr="003B6C90" w:rsidRDefault="00EB3491" w:rsidP="00EB3491">
      <w:pPr>
        <w:pStyle w:val="NoSpacing"/>
        <w:rPr>
          <w:rFonts w:ascii="Arial" w:hAnsi="Arial" w:cs="Arial"/>
          <w:b/>
          <w:sz w:val="20"/>
          <w:szCs w:val="20"/>
        </w:rPr>
      </w:pPr>
    </w:p>
    <w:p w:rsidR="00EB3491" w:rsidRPr="003B6C90" w:rsidRDefault="00EB3491" w:rsidP="00EB3491">
      <w:pPr>
        <w:pStyle w:val="NoSpacing"/>
        <w:rPr>
          <w:rFonts w:ascii="Arial" w:eastAsia="Times New Roman" w:hAnsi="Arial" w:cs="Arial"/>
        </w:rPr>
      </w:pPr>
      <w:r w:rsidRPr="003B6C90">
        <w:rPr>
          <w:rFonts w:ascii="Arial" w:hAnsi="Arial" w:cs="Arial"/>
          <w:b/>
        </w:rPr>
        <w:t>Product Description:</w:t>
      </w:r>
    </w:p>
    <w:p w:rsidR="00AD09F9" w:rsidRPr="003B6C90" w:rsidRDefault="00AD09F9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B3491" w:rsidRPr="003B6C90" w:rsidRDefault="00EB3491" w:rsidP="005321A2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 xml:space="preserve">TCS </w:t>
      </w:r>
      <w:r w:rsidR="00E62B9C" w:rsidRPr="003B6C90">
        <w:rPr>
          <w:rFonts w:ascii="Arial" w:hAnsi="Arial" w:cs="Arial"/>
          <w:sz w:val="22"/>
          <w:szCs w:val="22"/>
        </w:rPr>
        <w:t>Master Craft</w:t>
      </w:r>
      <w:r w:rsidRPr="003B6C90">
        <w:rPr>
          <w:rFonts w:ascii="Arial" w:hAnsi="Arial" w:cs="Arial"/>
          <w:sz w:val="22"/>
          <w:szCs w:val="22"/>
        </w:rPr>
        <w:t xml:space="preserve"> Build Suite-Application Lifecycle Manager (ALM) is a collaborative QA platform that enables the development of high quality software with short time-to-market.</w:t>
      </w:r>
      <w:r w:rsidR="005B1987" w:rsidRPr="003B6C90">
        <w:rPr>
          <w:rFonts w:ascii="Arial" w:hAnsi="Arial" w:cs="Arial"/>
          <w:sz w:val="22"/>
          <w:szCs w:val="22"/>
        </w:rPr>
        <w:t xml:space="preserve"> </w:t>
      </w:r>
      <w:r w:rsidRPr="003B6C90">
        <w:rPr>
          <w:rFonts w:ascii="Arial" w:hAnsi="Arial" w:cs="Arial"/>
          <w:sz w:val="22"/>
          <w:szCs w:val="22"/>
        </w:rPr>
        <w:t>It provides a structured approach to managing Requirements, Test and Defect Management processes with a focus on collaboration, traceability across people and processes</w:t>
      </w:r>
      <w:r w:rsidR="000D191C" w:rsidRPr="003B6C90">
        <w:rPr>
          <w:rFonts w:ascii="Arial" w:hAnsi="Arial" w:cs="Arial"/>
          <w:sz w:val="22"/>
          <w:szCs w:val="22"/>
        </w:rPr>
        <w:t>.</w:t>
      </w:r>
    </w:p>
    <w:p w:rsidR="00EB3491" w:rsidRPr="003B6C90" w:rsidRDefault="00EB3491" w:rsidP="00EB3491">
      <w:pPr>
        <w:pStyle w:val="NoSpacing"/>
        <w:rPr>
          <w:rFonts w:ascii="Arial" w:hAnsi="Arial" w:cs="Arial"/>
          <w:b/>
        </w:rPr>
      </w:pPr>
    </w:p>
    <w:p w:rsidR="00D12D9A" w:rsidRPr="003B6C90" w:rsidRDefault="00EB3491" w:rsidP="00D12D9A">
      <w:pPr>
        <w:pStyle w:val="NoSpacing"/>
        <w:rPr>
          <w:rFonts w:ascii="Arial" w:hAnsi="Arial" w:cs="Arial"/>
          <w:b/>
        </w:rPr>
      </w:pPr>
      <w:r w:rsidRPr="003B6C90">
        <w:rPr>
          <w:rFonts w:ascii="Arial" w:hAnsi="Arial" w:cs="Arial"/>
          <w:b/>
        </w:rPr>
        <w:t>Roles &amp; Responsibilities:</w:t>
      </w:r>
    </w:p>
    <w:p w:rsidR="007A5891" w:rsidRPr="003B6C90" w:rsidRDefault="007A5891" w:rsidP="007A5891">
      <w:pPr>
        <w:pStyle w:val="NormalVerdana"/>
        <w:suppressAutoHyphens/>
        <w:spacing w:before="0" w:beforeAutospacing="0" w:afterAutospacing="0" w:line="312" w:lineRule="auto"/>
        <w:ind w:left="720"/>
        <w:rPr>
          <w:rFonts w:ascii="Arial" w:hAnsi="Arial" w:cs="Arial"/>
          <w:sz w:val="22"/>
          <w:szCs w:val="22"/>
        </w:rPr>
      </w:pPr>
    </w:p>
    <w:p w:rsidR="00B9494E" w:rsidRPr="003B6C90" w:rsidRDefault="00B9494E" w:rsidP="005321A2">
      <w:pPr>
        <w:pStyle w:val="NormalVerdana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Designed and developed web based UI using JSP,</w:t>
      </w:r>
      <w:r w:rsidR="00495696" w:rsidRPr="003B6C90">
        <w:rPr>
          <w:rFonts w:ascii="Arial" w:hAnsi="Arial" w:cs="Arial"/>
          <w:sz w:val="22"/>
          <w:szCs w:val="22"/>
        </w:rPr>
        <w:t xml:space="preserve"> </w:t>
      </w:r>
      <w:r w:rsidR="007E18B4" w:rsidRPr="003B6C90">
        <w:rPr>
          <w:rFonts w:ascii="Arial" w:hAnsi="Arial" w:cs="Arial"/>
          <w:sz w:val="22"/>
          <w:szCs w:val="22"/>
        </w:rPr>
        <w:t>Ext-JS</w:t>
      </w:r>
      <w:r w:rsidR="00495696" w:rsidRPr="003B6C90">
        <w:rPr>
          <w:rFonts w:ascii="Arial" w:hAnsi="Arial" w:cs="Arial"/>
          <w:sz w:val="22"/>
          <w:szCs w:val="22"/>
        </w:rPr>
        <w:t>,</w:t>
      </w:r>
      <w:r w:rsidRPr="003B6C90">
        <w:rPr>
          <w:rFonts w:ascii="Arial" w:hAnsi="Arial" w:cs="Arial"/>
          <w:sz w:val="22"/>
          <w:szCs w:val="22"/>
        </w:rPr>
        <w:t xml:space="preserve"> Struts and developed action classes to handle the user request.</w:t>
      </w:r>
    </w:p>
    <w:p w:rsidR="00B9494E" w:rsidRPr="003B6C90" w:rsidRDefault="00B9494E" w:rsidP="005321A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contextualSpacing/>
        <w:rPr>
          <w:rFonts w:ascii="Arial" w:hAnsi="Arial" w:cs="Arial"/>
          <w:color w:val="000000"/>
          <w:sz w:val="22"/>
          <w:szCs w:val="22"/>
        </w:rPr>
      </w:pPr>
      <w:r w:rsidRPr="003B6C90">
        <w:rPr>
          <w:rFonts w:ascii="Arial" w:hAnsi="Arial" w:cs="Arial"/>
          <w:color w:val="000000"/>
          <w:sz w:val="22"/>
          <w:szCs w:val="22"/>
        </w:rPr>
        <w:t>Developed the User Interface validation frame work in combination of custom validation build on top of Struts validation frame work from the form bean.</w:t>
      </w:r>
    </w:p>
    <w:p w:rsidR="007A1B8A" w:rsidRPr="003B6C90" w:rsidRDefault="00C51090" w:rsidP="005321A2">
      <w:pPr>
        <w:pStyle w:val="NormalVerdana"/>
        <w:widowControl w:val="0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Developed Persistence layer using JDBC, Hibernate, DA</w:t>
      </w:r>
      <w:r w:rsidR="002A0D44" w:rsidRPr="003B6C90">
        <w:rPr>
          <w:rFonts w:ascii="Arial" w:hAnsi="Arial" w:cs="Arial"/>
          <w:sz w:val="22"/>
          <w:szCs w:val="22"/>
        </w:rPr>
        <w:t>O design pattern to handle the Data</w:t>
      </w:r>
      <w:r w:rsidRPr="003B6C90">
        <w:rPr>
          <w:rFonts w:ascii="Arial" w:hAnsi="Arial" w:cs="Arial"/>
          <w:sz w:val="22"/>
          <w:szCs w:val="22"/>
        </w:rPr>
        <w:t>base interaction.</w:t>
      </w:r>
    </w:p>
    <w:p w:rsidR="00C51090" w:rsidRPr="003B6C90" w:rsidRDefault="00C51090" w:rsidP="005321A2">
      <w:pPr>
        <w:pStyle w:val="BodyText"/>
        <w:widowControl w:val="0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Managed Service dependencies using Spring Dependency Injection.</w:t>
      </w:r>
    </w:p>
    <w:p w:rsidR="00C51090" w:rsidRPr="003B6C90" w:rsidRDefault="00C51090" w:rsidP="005321A2">
      <w:pPr>
        <w:pStyle w:val="NormalVerdana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Used several design patterns like business delegate, DAO and front controller in the development process.</w:t>
      </w:r>
    </w:p>
    <w:p w:rsidR="00C51090" w:rsidRPr="003B6C90" w:rsidRDefault="00C51090" w:rsidP="005321A2">
      <w:pPr>
        <w:pStyle w:val="NormalVerdana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t>Developed Unit test cases to test the business services using JUnit3/4.</w:t>
      </w:r>
    </w:p>
    <w:p w:rsidR="00C51090" w:rsidRPr="003B6C90" w:rsidRDefault="00C51090" w:rsidP="005321A2">
      <w:pPr>
        <w:pStyle w:val="BodyText"/>
        <w:widowControl w:val="0"/>
        <w:numPr>
          <w:ilvl w:val="0"/>
          <w:numId w:val="10"/>
        </w:numPr>
        <w:suppressAutoHyphens/>
        <w:spacing w:before="0" w:beforeAutospacing="0" w:afterAutospacing="0" w:line="276" w:lineRule="auto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sz w:val="22"/>
          <w:szCs w:val="22"/>
        </w:rPr>
        <w:lastRenderedPageBreak/>
        <w:t>Developed Monitoring, logging and exception handling frame works. Configured several log4j adapters and published logging component as Aspect using Spring AOP.</w:t>
      </w:r>
    </w:p>
    <w:p w:rsidR="00D12D9A" w:rsidRPr="003B6C90" w:rsidRDefault="00D12D9A" w:rsidP="005321A2">
      <w:pPr>
        <w:pStyle w:val="NoSpacing"/>
        <w:numPr>
          <w:ilvl w:val="0"/>
          <w:numId w:val="10"/>
        </w:numPr>
        <w:spacing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B6C90">
        <w:rPr>
          <w:rFonts w:ascii="Arial" w:eastAsia="Times New Roman" w:hAnsi="Arial" w:cs="Arial"/>
          <w:color w:val="000000"/>
          <w:shd w:val="clear" w:color="auto" w:fill="FFFFFF"/>
        </w:rPr>
        <w:t>Also involved in writing APIs (Application Programming Interface) for some features.</w:t>
      </w:r>
    </w:p>
    <w:p w:rsidR="00C330F7" w:rsidRPr="003B6C90" w:rsidRDefault="00C330F7" w:rsidP="00C330F7">
      <w:pPr>
        <w:pStyle w:val="NoSpacing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:rsidR="005C114F" w:rsidRPr="003B6C90" w:rsidRDefault="005C114F" w:rsidP="00C330F7">
      <w:pPr>
        <w:pStyle w:val="plain0020text"/>
        <w:jc w:val="both"/>
        <w:rPr>
          <w:rFonts w:ascii="Arial" w:hAnsi="Arial" w:cs="Arial"/>
          <w:b/>
          <w:sz w:val="22"/>
          <w:szCs w:val="22"/>
        </w:rPr>
      </w:pPr>
    </w:p>
    <w:p w:rsidR="00C330F7" w:rsidRPr="003B6C90" w:rsidRDefault="00C330F7" w:rsidP="00C330F7">
      <w:pPr>
        <w:pStyle w:val="plain0020text"/>
        <w:jc w:val="both"/>
        <w:rPr>
          <w:rFonts w:ascii="Arial" w:hAnsi="Arial" w:cs="Arial"/>
          <w:sz w:val="22"/>
          <w:szCs w:val="22"/>
        </w:rPr>
      </w:pPr>
      <w:r w:rsidRPr="003B6C90">
        <w:rPr>
          <w:rFonts w:ascii="Arial" w:hAnsi="Arial" w:cs="Arial"/>
          <w:b/>
          <w:sz w:val="22"/>
          <w:szCs w:val="22"/>
        </w:rPr>
        <w:t xml:space="preserve">Environment: </w:t>
      </w:r>
      <w:r w:rsidRPr="003B6C90">
        <w:rPr>
          <w:rFonts w:ascii="Arial" w:hAnsi="Arial" w:cs="Arial"/>
          <w:sz w:val="22"/>
          <w:szCs w:val="22"/>
        </w:rPr>
        <w:t>JDK, Servlets, JSP,</w:t>
      </w:r>
      <w:r w:rsidR="007E18B4" w:rsidRPr="003B6C90">
        <w:rPr>
          <w:rFonts w:ascii="Arial" w:hAnsi="Arial" w:cs="Arial"/>
          <w:sz w:val="22"/>
          <w:szCs w:val="22"/>
        </w:rPr>
        <w:t xml:space="preserve"> Ext-JS,</w:t>
      </w:r>
      <w:r w:rsidRPr="003B6C90">
        <w:rPr>
          <w:rFonts w:ascii="Arial" w:hAnsi="Arial" w:cs="Arial"/>
          <w:sz w:val="22"/>
          <w:szCs w:val="22"/>
        </w:rPr>
        <w:t xml:space="preserve"> JSTL, Struts, Spring, Hibernate, EJB, Web Services, Java Script, XML, Eclipse, </w:t>
      </w:r>
      <w:r w:rsidR="00397D4A" w:rsidRPr="003B6C90">
        <w:rPr>
          <w:rFonts w:ascii="Arial" w:hAnsi="Arial" w:cs="Arial"/>
          <w:sz w:val="22"/>
          <w:szCs w:val="22"/>
        </w:rPr>
        <w:t>SVN</w:t>
      </w:r>
      <w:r w:rsidRPr="003B6C90">
        <w:rPr>
          <w:rFonts w:ascii="Arial" w:hAnsi="Arial" w:cs="Arial"/>
          <w:sz w:val="22"/>
          <w:szCs w:val="22"/>
        </w:rPr>
        <w:t>, Oracle Web Logic, and JUnit.</w:t>
      </w:r>
    </w:p>
    <w:p w:rsidR="00C330F7" w:rsidRPr="003B6C90" w:rsidRDefault="00C330F7" w:rsidP="00C330F7">
      <w:pPr>
        <w:pStyle w:val="NoSpacing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:rsidR="0053687C" w:rsidRPr="003B6C90" w:rsidRDefault="0053687C" w:rsidP="0053687C">
      <w:pPr>
        <w:pStyle w:val="NoSpacing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tbl>
      <w:tblPr>
        <w:tblW w:w="0" w:type="auto"/>
        <w:tblLayout w:type="fixed"/>
        <w:tblLook w:val="0000"/>
      </w:tblPr>
      <w:tblGrid>
        <w:gridCol w:w="3192"/>
        <w:gridCol w:w="5196"/>
      </w:tblGrid>
      <w:tr w:rsidR="0053687C" w:rsidRPr="003B6C90" w:rsidTr="00792E99">
        <w:tc>
          <w:tcPr>
            <w:tcW w:w="3192" w:type="dxa"/>
            <w:shd w:val="clear" w:color="auto" w:fill="auto"/>
          </w:tcPr>
          <w:p w:rsidR="0053687C" w:rsidRPr="003B6C90" w:rsidRDefault="00DC16FA" w:rsidP="00792E99">
            <w:pPr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3687C" w:rsidRPr="003B6C90">
              <w:rPr>
                <w:rFonts w:ascii="Arial" w:hAnsi="Arial" w:cs="Arial"/>
                <w:b/>
                <w:sz w:val="22"/>
                <w:szCs w:val="22"/>
              </w:rPr>
              <w:t>Project Name</w:t>
            </w:r>
          </w:p>
        </w:tc>
        <w:tc>
          <w:tcPr>
            <w:tcW w:w="5196" w:type="dxa"/>
            <w:shd w:val="clear" w:color="auto" w:fill="auto"/>
          </w:tcPr>
          <w:p w:rsidR="0053687C" w:rsidRPr="003B6C90" w:rsidRDefault="0053687C" w:rsidP="00140BC8">
            <w:pPr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3B6C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0BC8" w:rsidRPr="003B6C90">
              <w:rPr>
                <w:rFonts w:ascii="Arial" w:hAnsi="Arial" w:cs="Arial"/>
                <w:sz w:val="22"/>
                <w:szCs w:val="22"/>
              </w:rPr>
              <w:t>TCS Master</w:t>
            </w:r>
            <w:r w:rsidR="00C504E0" w:rsidRPr="003B6C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40BC8" w:rsidRPr="003B6C90">
              <w:rPr>
                <w:rFonts w:ascii="Arial" w:hAnsi="Arial" w:cs="Arial"/>
                <w:sz w:val="22"/>
                <w:szCs w:val="22"/>
              </w:rPr>
              <w:t>Craft Scrum Manager</w:t>
            </w:r>
          </w:p>
        </w:tc>
      </w:tr>
      <w:tr w:rsidR="0053687C" w:rsidRPr="003B6C90" w:rsidTr="00792E99">
        <w:tc>
          <w:tcPr>
            <w:tcW w:w="3192" w:type="dxa"/>
            <w:shd w:val="clear" w:color="auto" w:fill="auto"/>
          </w:tcPr>
          <w:p w:rsidR="0053687C" w:rsidRPr="003B6C90" w:rsidRDefault="0053687C" w:rsidP="00792E99">
            <w:pPr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eastAsia="Arial Narrow" w:hAnsi="Arial" w:cs="Arial"/>
                <w:b/>
                <w:sz w:val="22"/>
                <w:szCs w:val="22"/>
              </w:rPr>
              <w:t xml:space="preserve"> </w:t>
            </w: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Client                </w:t>
            </w:r>
          </w:p>
        </w:tc>
        <w:tc>
          <w:tcPr>
            <w:tcW w:w="5196" w:type="dxa"/>
            <w:shd w:val="clear" w:color="auto" w:fill="auto"/>
          </w:tcPr>
          <w:p w:rsidR="0053687C" w:rsidRPr="003B6C90" w:rsidRDefault="0053687C" w:rsidP="00792E99">
            <w:pPr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B6C90">
              <w:rPr>
                <w:rFonts w:ascii="Arial" w:hAnsi="Arial" w:cs="Arial"/>
                <w:sz w:val="22"/>
                <w:szCs w:val="22"/>
              </w:rPr>
              <w:t>TCS Internal – TCS Tools Group(TTG)</w:t>
            </w:r>
          </w:p>
        </w:tc>
      </w:tr>
      <w:tr w:rsidR="0053687C" w:rsidRPr="003B6C90" w:rsidTr="00792E99">
        <w:tc>
          <w:tcPr>
            <w:tcW w:w="3192" w:type="dxa"/>
            <w:shd w:val="clear" w:color="auto" w:fill="auto"/>
          </w:tcPr>
          <w:p w:rsidR="0053687C" w:rsidRPr="003B6C90" w:rsidRDefault="0053687C" w:rsidP="00792E99">
            <w:pPr>
              <w:jc w:val="both"/>
              <w:rPr>
                <w:rFonts w:ascii="Arial" w:hAnsi="Arial" w:cs="Arial"/>
                <w:b/>
              </w:rPr>
            </w:pPr>
            <w:r w:rsidRPr="003B6C90">
              <w:rPr>
                <w:rFonts w:ascii="Arial" w:eastAsia="Arial Narrow" w:hAnsi="Arial" w:cs="Arial"/>
                <w:b/>
                <w:sz w:val="22"/>
                <w:szCs w:val="22"/>
              </w:rPr>
              <w:t xml:space="preserve"> </w:t>
            </w:r>
            <w:r w:rsidRPr="003B6C90">
              <w:rPr>
                <w:rFonts w:ascii="Arial" w:hAnsi="Arial" w:cs="Arial"/>
                <w:b/>
                <w:sz w:val="22"/>
                <w:szCs w:val="22"/>
              </w:rPr>
              <w:t>Role</w:t>
            </w:r>
          </w:p>
        </w:tc>
        <w:tc>
          <w:tcPr>
            <w:tcW w:w="5196" w:type="dxa"/>
            <w:shd w:val="clear" w:color="auto" w:fill="auto"/>
          </w:tcPr>
          <w:p w:rsidR="0053687C" w:rsidRPr="003B6C90" w:rsidRDefault="0053687C" w:rsidP="00792E99">
            <w:pPr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3B6C90">
              <w:rPr>
                <w:rFonts w:ascii="Arial" w:hAnsi="Arial" w:cs="Arial"/>
                <w:sz w:val="22"/>
                <w:szCs w:val="22"/>
              </w:rPr>
              <w:t>Product Developer</w:t>
            </w:r>
          </w:p>
        </w:tc>
      </w:tr>
      <w:tr w:rsidR="0053687C" w:rsidRPr="003B6C90" w:rsidTr="00792E99">
        <w:tc>
          <w:tcPr>
            <w:tcW w:w="3192" w:type="dxa"/>
            <w:shd w:val="clear" w:color="auto" w:fill="auto"/>
          </w:tcPr>
          <w:p w:rsidR="0053687C" w:rsidRPr="003B6C90" w:rsidRDefault="00DC16FA" w:rsidP="00792E99">
            <w:pPr>
              <w:jc w:val="both"/>
              <w:rPr>
                <w:rFonts w:ascii="Arial" w:hAnsi="Arial" w:cs="Arial"/>
                <w:b/>
                <w:bCs/>
              </w:rPr>
            </w:pPr>
            <w:r w:rsidRPr="003B6C90">
              <w:rPr>
                <w:rFonts w:ascii="Arial" w:eastAsia="Arial Narrow" w:hAnsi="Arial" w:cs="Arial"/>
                <w:b/>
                <w:bCs/>
                <w:sz w:val="22"/>
                <w:szCs w:val="22"/>
              </w:rPr>
              <w:t xml:space="preserve"> </w:t>
            </w:r>
            <w:r w:rsidR="0053687C" w:rsidRPr="003B6C9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Duration </w:t>
            </w:r>
          </w:p>
        </w:tc>
        <w:tc>
          <w:tcPr>
            <w:tcW w:w="5196" w:type="dxa"/>
            <w:shd w:val="clear" w:color="auto" w:fill="auto"/>
          </w:tcPr>
          <w:p w:rsidR="0053687C" w:rsidRPr="003B6C90" w:rsidRDefault="0053687C" w:rsidP="00792E99">
            <w:pPr>
              <w:jc w:val="both"/>
              <w:rPr>
                <w:rFonts w:ascii="Arial" w:hAnsi="Arial" w:cs="Arial"/>
              </w:rPr>
            </w:pPr>
            <w:r w:rsidRPr="003B6C90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Pr="003B6C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964CF" w:rsidRPr="003B6C90">
              <w:rPr>
                <w:rFonts w:ascii="Arial" w:hAnsi="Arial" w:cs="Arial"/>
                <w:sz w:val="22"/>
                <w:szCs w:val="22"/>
              </w:rPr>
              <w:t>11</w:t>
            </w:r>
            <w:r w:rsidRPr="003B6C90">
              <w:rPr>
                <w:rFonts w:ascii="Arial" w:hAnsi="Arial" w:cs="Arial"/>
                <w:sz w:val="22"/>
                <w:szCs w:val="22"/>
              </w:rPr>
              <w:t>/</w:t>
            </w:r>
            <w:r w:rsidR="009964CF" w:rsidRPr="003B6C90">
              <w:rPr>
                <w:rFonts w:ascii="Arial" w:hAnsi="Arial" w:cs="Arial"/>
                <w:bCs/>
                <w:sz w:val="22"/>
                <w:szCs w:val="22"/>
              </w:rPr>
              <w:t>2011</w:t>
            </w:r>
            <w:r w:rsidRPr="003B6C90">
              <w:rPr>
                <w:rFonts w:ascii="Arial" w:hAnsi="Arial" w:cs="Arial"/>
                <w:bCs/>
                <w:sz w:val="22"/>
                <w:szCs w:val="22"/>
              </w:rPr>
              <w:t xml:space="preserve"> to </w:t>
            </w:r>
            <w:r w:rsidR="009964CF" w:rsidRPr="003B6C90">
              <w:rPr>
                <w:rFonts w:ascii="Arial" w:hAnsi="Arial" w:cs="Arial"/>
                <w:bCs/>
                <w:sz w:val="22"/>
                <w:szCs w:val="22"/>
              </w:rPr>
              <w:t>07</w:t>
            </w:r>
            <w:r w:rsidRPr="003B6C90">
              <w:rPr>
                <w:rFonts w:ascii="Arial" w:hAnsi="Arial" w:cs="Arial"/>
                <w:bCs/>
                <w:sz w:val="22"/>
                <w:szCs w:val="22"/>
              </w:rPr>
              <w:t>/201</w:t>
            </w:r>
            <w:r w:rsidR="009964CF" w:rsidRPr="003B6C9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</w:tr>
    </w:tbl>
    <w:p w:rsidR="002A0D6A" w:rsidRPr="003B6C90" w:rsidRDefault="002A0D6A" w:rsidP="0053687C">
      <w:pPr>
        <w:pStyle w:val="NoSpacing"/>
        <w:rPr>
          <w:rFonts w:ascii="Arial" w:hAnsi="Arial" w:cs="Arial"/>
          <w:b/>
        </w:rPr>
      </w:pPr>
    </w:p>
    <w:p w:rsidR="0053687C" w:rsidRPr="003B6C90" w:rsidRDefault="0053687C" w:rsidP="0053687C">
      <w:pPr>
        <w:pStyle w:val="NoSpacing"/>
        <w:rPr>
          <w:rFonts w:ascii="Arial" w:eastAsia="Times New Roman" w:hAnsi="Arial" w:cs="Arial"/>
        </w:rPr>
      </w:pPr>
      <w:r w:rsidRPr="003B6C90">
        <w:rPr>
          <w:rFonts w:ascii="Arial" w:hAnsi="Arial" w:cs="Arial"/>
          <w:b/>
        </w:rPr>
        <w:t>Product Description:</w:t>
      </w:r>
    </w:p>
    <w:p w:rsidR="005E397B" w:rsidRPr="003B6C90" w:rsidRDefault="005E397B" w:rsidP="0053687C">
      <w:pPr>
        <w:jc w:val="both"/>
        <w:rPr>
          <w:rFonts w:ascii="Arial" w:hAnsi="Arial" w:cs="Arial"/>
          <w:sz w:val="22"/>
          <w:szCs w:val="22"/>
        </w:rPr>
      </w:pPr>
    </w:p>
    <w:p w:rsidR="0053687C" w:rsidRPr="003B6C90" w:rsidRDefault="0025100D" w:rsidP="00806309">
      <w:pPr>
        <w:pStyle w:val="NoSpacing"/>
        <w:spacing w:line="276" w:lineRule="auto"/>
        <w:rPr>
          <w:rFonts w:ascii="Arial" w:hAnsi="Arial" w:cs="Arial"/>
          <w:b/>
        </w:rPr>
      </w:pPr>
      <w:r w:rsidRPr="003B6C90">
        <w:rPr>
          <w:rFonts w:ascii="Arial" w:hAnsi="Arial" w:cs="Arial"/>
          <w:shd w:val="clear" w:color="auto" w:fill="FFFFFF"/>
        </w:rPr>
        <w:t>TCS Master</w:t>
      </w:r>
      <w:r w:rsidR="00C504E0" w:rsidRPr="003B6C90">
        <w:rPr>
          <w:rFonts w:ascii="Arial" w:hAnsi="Arial" w:cs="Arial"/>
          <w:shd w:val="clear" w:color="auto" w:fill="FFFFFF"/>
        </w:rPr>
        <w:t xml:space="preserve"> </w:t>
      </w:r>
      <w:r w:rsidRPr="003B6C90">
        <w:rPr>
          <w:rFonts w:ascii="Arial" w:hAnsi="Arial" w:cs="Arial"/>
          <w:shd w:val="clear" w:color="auto" w:fill="FFFFFF"/>
        </w:rPr>
        <w:t>Craft Scrum Manager is an integrated product for agile application lifecycle management with a focus on end-to-end traceability and collaboration acr</w:t>
      </w:r>
      <w:r w:rsidR="00F50820" w:rsidRPr="003B6C90">
        <w:rPr>
          <w:rFonts w:ascii="Arial" w:hAnsi="Arial" w:cs="Arial"/>
          <w:shd w:val="clear" w:color="auto" w:fill="FFFFFF"/>
        </w:rPr>
        <w:t xml:space="preserve">oss agile software development </w:t>
      </w:r>
      <w:r w:rsidRPr="003B6C90">
        <w:rPr>
          <w:rFonts w:ascii="Arial" w:hAnsi="Arial" w:cs="Arial"/>
          <w:shd w:val="clear" w:color="auto" w:fill="FFFFFF"/>
        </w:rPr>
        <w:t>and release management processes.</w:t>
      </w:r>
    </w:p>
    <w:p w:rsidR="0025100D" w:rsidRPr="003B6C90" w:rsidRDefault="0025100D" w:rsidP="0053687C">
      <w:pPr>
        <w:pStyle w:val="NoSpacing"/>
        <w:rPr>
          <w:rFonts w:ascii="Arial" w:hAnsi="Arial" w:cs="Arial"/>
          <w:b/>
        </w:rPr>
      </w:pPr>
    </w:p>
    <w:p w:rsidR="0053687C" w:rsidRPr="003B6C90" w:rsidRDefault="0053687C" w:rsidP="0053687C">
      <w:pPr>
        <w:pStyle w:val="NoSpacing"/>
        <w:rPr>
          <w:rFonts w:ascii="Arial" w:hAnsi="Arial" w:cs="Arial"/>
          <w:b/>
        </w:rPr>
      </w:pPr>
      <w:r w:rsidRPr="003B6C90">
        <w:rPr>
          <w:rFonts w:ascii="Arial" w:hAnsi="Arial" w:cs="Arial"/>
          <w:b/>
        </w:rPr>
        <w:t>Roles &amp; Responsibilities:</w:t>
      </w:r>
    </w:p>
    <w:p w:rsidR="004D2036" w:rsidRPr="003B6C90" w:rsidRDefault="004D2036" w:rsidP="0053687C">
      <w:pPr>
        <w:pStyle w:val="NoSpacing"/>
        <w:rPr>
          <w:rFonts w:ascii="Arial" w:hAnsi="Arial" w:cs="Arial"/>
          <w:b/>
        </w:rPr>
      </w:pPr>
    </w:p>
    <w:p w:rsidR="004D2036" w:rsidRPr="003B6C90" w:rsidRDefault="004D2036" w:rsidP="00806309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3B6C90">
        <w:rPr>
          <w:rFonts w:ascii="Arial" w:hAnsi="Arial" w:cs="Arial"/>
        </w:rPr>
        <w:t>Designe</w:t>
      </w:r>
      <w:r w:rsidR="002F50FB" w:rsidRPr="003B6C90">
        <w:rPr>
          <w:rFonts w:ascii="Arial" w:hAnsi="Arial" w:cs="Arial"/>
        </w:rPr>
        <w:t>d and developed application in Three-tier architecture, U</w:t>
      </w:r>
      <w:r w:rsidRPr="003B6C90">
        <w:rPr>
          <w:rFonts w:ascii="Arial" w:hAnsi="Arial" w:cs="Arial"/>
        </w:rPr>
        <w:t>ser interface is developed in str</w:t>
      </w:r>
      <w:r w:rsidR="002F50FB" w:rsidRPr="003B6C90">
        <w:rPr>
          <w:rFonts w:ascii="Arial" w:hAnsi="Arial" w:cs="Arial"/>
        </w:rPr>
        <w:t>uts with MVC Model2 framework, P</w:t>
      </w:r>
      <w:r w:rsidRPr="003B6C90">
        <w:rPr>
          <w:rFonts w:ascii="Arial" w:hAnsi="Arial" w:cs="Arial"/>
        </w:rPr>
        <w:t>ersistence layer is developed in hibernate with combinations of Spring IOC which p</w:t>
      </w:r>
      <w:r w:rsidR="002F50FB" w:rsidRPr="003B6C90">
        <w:rPr>
          <w:rFonts w:ascii="Arial" w:hAnsi="Arial" w:cs="Arial"/>
        </w:rPr>
        <w:t>rovides loose coupling between User Interface Service</w:t>
      </w:r>
      <w:r w:rsidRPr="003B6C90">
        <w:rPr>
          <w:rFonts w:ascii="Arial" w:hAnsi="Arial" w:cs="Arial"/>
        </w:rPr>
        <w:t xml:space="preserve"> layer and persistence layer.</w:t>
      </w:r>
    </w:p>
    <w:p w:rsidR="00410AC5" w:rsidRPr="003B6C90" w:rsidRDefault="0095164F" w:rsidP="00806309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3B6C90">
        <w:rPr>
          <w:rFonts w:ascii="Arial" w:hAnsi="Arial" w:cs="Arial"/>
        </w:rPr>
        <w:t xml:space="preserve">Idea of </w:t>
      </w:r>
      <w:r w:rsidR="00F622ED" w:rsidRPr="003B6C90">
        <w:rPr>
          <w:rFonts w:ascii="Arial" w:hAnsi="Arial" w:cs="Arial"/>
        </w:rPr>
        <w:t>designing</w:t>
      </w:r>
      <w:r w:rsidR="00410AC5" w:rsidRPr="003B6C90">
        <w:rPr>
          <w:rFonts w:ascii="Arial" w:hAnsi="Arial" w:cs="Arial"/>
        </w:rPr>
        <w:t xml:space="preserve"> Use</w:t>
      </w:r>
      <w:r w:rsidR="001D78AB" w:rsidRPr="003B6C90">
        <w:rPr>
          <w:rFonts w:ascii="Arial" w:hAnsi="Arial" w:cs="Arial"/>
        </w:rPr>
        <w:t>-</w:t>
      </w:r>
      <w:r w:rsidR="00410AC5" w:rsidRPr="003B6C90">
        <w:rPr>
          <w:rFonts w:ascii="Arial" w:hAnsi="Arial" w:cs="Arial"/>
        </w:rPr>
        <w:t>Case Diagrams, Class Diagrams and Sequence Diagrams using</w:t>
      </w:r>
      <w:r w:rsidR="00496B99" w:rsidRPr="003B6C90">
        <w:rPr>
          <w:rFonts w:ascii="Arial" w:hAnsi="Arial" w:cs="Arial"/>
        </w:rPr>
        <w:t xml:space="preserve"> IBM-</w:t>
      </w:r>
      <w:r w:rsidR="00410AC5" w:rsidRPr="003B6C90">
        <w:rPr>
          <w:rFonts w:ascii="Arial" w:hAnsi="Arial" w:cs="Arial"/>
        </w:rPr>
        <w:t>RSA</w:t>
      </w:r>
      <w:r w:rsidR="00B93927" w:rsidRPr="003B6C90">
        <w:rPr>
          <w:rFonts w:ascii="Arial" w:hAnsi="Arial" w:cs="Arial"/>
        </w:rPr>
        <w:t>.</w:t>
      </w:r>
    </w:p>
    <w:p w:rsidR="004D2036" w:rsidRPr="003B6C90" w:rsidRDefault="004D2036" w:rsidP="00806309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3B6C90">
        <w:rPr>
          <w:rFonts w:ascii="Arial" w:hAnsi="Arial" w:cs="Arial"/>
        </w:rPr>
        <w:t>Developed and enhanced existing persistence framework in combination of hibernate and DAO design pattern.</w:t>
      </w:r>
    </w:p>
    <w:p w:rsidR="004D2036" w:rsidRPr="003B6C90" w:rsidRDefault="004D2036" w:rsidP="00806309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3B6C90">
        <w:rPr>
          <w:rFonts w:ascii="Arial" w:hAnsi="Arial" w:cs="Arial"/>
        </w:rPr>
        <w:t>Used SVN as a version controlling for the source code commits and updates.</w:t>
      </w:r>
    </w:p>
    <w:p w:rsidR="004D2036" w:rsidRPr="003B6C90" w:rsidRDefault="004D2036" w:rsidP="00806309">
      <w:pPr>
        <w:pStyle w:val="NoSpacing"/>
        <w:numPr>
          <w:ilvl w:val="0"/>
          <w:numId w:val="12"/>
        </w:numPr>
        <w:spacing w:line="276" w:lineRule="auto"/>
        <w:rPr>
          <w:rFonts w:ascii="Arial" w:hAnsi="Arial" w:cs="Arial"/>
        </w:rPr>
      </w:pPr>
      <w:r w:rsidRPr="003B6C90">
        <w:rPr>
          <w:rFonts w:ascii="Arial" w:hAnsi="Arial" w:cs="Arial"/>
        </w:rPr>
        <w:t>Implemented Test First unit testing framework driven using JUnit, and published asserti</w:t>
      </w:r>
      <w:r w:rsidR="00F85EA6" w:rsidRPr="003B6C90">
        <w:rPr>
          <w:rFonts w:ascii="Arial" w:hAnsi="Arial" w:cs="Arial"/>
        </w:rPr>
        <w:t xml:space="preserve">on framework build on top of </w:t>
      </w:r>
      <w:r w:rsidRPr="003B6C90">
        <w:rPr>
          <w:rFonts w:ascii="Arial" w:hAnsi="Arial" w:cs="Arial"/>
        </w:rPr>
        <w:t xml:space="preserve"> JUnit Assertions.</w:t>
      </w:r>
    </w:p>
    <w:p w:rsidR="007B7C46" w:rsidRPr="003B6C90" w:rsidRDefault="004D2036" w:rsidP="00806309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  <w:r w:rsidRPr="003B6C90">
        <w:rPr>
          <w:rFonts w:ascii="Arial" w:hAnsi="Arial" w:cs="Arial"/>
        </w:rPr>
        <w:t>Configured development environment using JB</w:t>
      </w:r>
      <w:r w:rsidR="00DB4A05" w:rsidRPr="003B6C90">
        <w:rPr>
          <w:rFonts w:ascii="Arial" w:hAnsi="Arial" w:cs="Arial"/>
        </w:rPr>
        <w:t>oss application for developers I</w:t>
      </w:r>
      <w:r w:rsidRPr="003B6C90">
        <w:rPr>
          <w:rFonts w:ascii="Arial" w:hAnsi="Arial" w:cs="Arial"/>
        </w:rPr>
        <w:t>ntegration testing.</w:t>
      </w:r>
      <w:r w:rsidR="00195362" w:rsidRPr="003B6C90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:rsidR="00195362" w:rsidRPr="003B6C90" w:rsidRDefault="00195362" w:rsidP="00195362">
      <w:pPr>
        <w:pStyle w:val="NoSpacing"/>
        <w:jc w:val="both"/>
        <w:rPr>
          <w:rFonts w:ascii="Arial" w:eastAsia="Times New Roman" w:hAnsi="Arial" w:cs="Arial"/>
          <w:color w:val="000000"/>
          <w:shd w:val="clear" w:color="auto" w:fill="FFFFFF"/>
        </w:rPr>
      </w:pPr>
    </w:p>
    <w:p w:rsidR="00195362" w:rsidRPr="003B6C90" w:rsidRDefault="00195362" w:rsidP="00806309">
      <w:pPr>
        <w:pStyle w:val="NoSpacing"/>
        <w:spacing w:line="276" w:lineRule="auto"/>
        <w:jc w:val="both"/>
        <w:rPr>
          <w:rFonts w:ascii="Arial" w:eastAsia="Times New Roman" w:hAnsi="Arial" w:cs="Arial"/>
          <w:b/>
          <w:color w:val="000000"/>
          <w:shd w:val="clear" w:color="auto" w:fill="FFFFFF"/>
        </w:rPr>
      </w:pPr>
      <w:r w:rsidRPr="003B6C90"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Environment: </w:t>
      </w:r>
      <w:r w:rsidR="00061846" w:rsidRPr="003B6C90">
        <w:rPr>
          <w:rFonts w:ascii="Arial" w:hAnsi="Arial" w:cs="Arial"/>
        </w:rPr>
        <w:t>Ext-JS, Struts, Hibernate, Spring,</w:t>
      </w:r>
      <w:r w:rsidR="00484F59" w:rsidRPr="003B6C90">
        <w:rPr>
          <w:rFonts w:ascii="Arial" w:hAnsi="Arial" w:cs="Arial"/>
        </w:rPr>
        <w:t xml:space="preserve"> EJB, Web Services,</w:t>
      </w:r>
      <w:r w:rsidR="00FE54A4" w:rsidRPr="003B6C90">
        <w:rPr>
          <w:rFonts w:ascii="Arial" w:hAnsi="Arial" w:cs="Arial"/>
        </w:rPr>
        <w:t xml:space="preserve"> </w:t>
      </w:r>
      <w:r w:rsidR="00484F59" w:rsidRPr="003B6C90">
        <w:rPr>
          <w:rFonts w:ascii="Arial" w:hAnsi="Arial" w:cs="Arial"/>
        </w:rPr>
        <w:t xml:space="preserve">JSP, SVN, </w:t>
      </w:r>
      <w:r w:rsidR="00760A2C" w:rsidRPr="003B6C90">
        <w:rPr>
          <w:rFonts w:ascii="Arial" w:hAnsi="Arial" w:cs="Arial"/>
        </w:rPr>
        <w:t>JUnit</w:t>
      </w:r>
      <w:r w:rsidR="00282B9D" w:rsidRPr="003B6C90">
        <w:rPr>
          <w:rFonts w:ascii="Arial" w:hAnsi="Arial" w:cs="Arial"/>
        </w:rPr>
        <w:t xml:space="preserve">, </w:t>
      </w:r>
      <w:r w:rsidR="00633E8D" w:rsidRPr="003B6C90">
        <w:rPr>
          <w:rFonts w:ascii="Arial" w:hAnsi="Arial" w:cs="Arial"/>
        </w:rPr>
        <w:t>IBM-RSA ,</w:t>
      </w:r>
      <w:r w:rsidR="00282B9D" w:rsidRPr="003B6C90">
        <w:rPr>
          <w:rFonts w:ascii="Arial" w:hAnsi="Arial" w:cs="Arial"/>
        </w:rPr>
        <w:t>Oracle 10g</w:t>
      </w:r>
      <w:r w:rsidR="00D11CC9" w:rsidRPr="003B6C90">
        <w:rPr>
          <w:rFonts w:ascii="Arial" w:hAnsi="Arial" w:cs="Arial"/>
        </w:rPr>
        <w:t>, JBoss</w:t>
      </w:r>
      <w:r w:rsidR="00926CA7" w:rsidRPr="003B6C90">
        <w:rPr>
          <w:rFonts w:ascii="Arial" w:hAnsi="Arial" w:cs="Arial"/>
        </w:rPr>
        <w:t>.</w:t>
      </w:r>
    </w:p>
    <w:sectPr w:rsidR="00195362" w:rsidRPr="003B6C90" w:rsidSect="00211B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D9" w:rsidRDefault="00B207D9" w:rsidP="00E120EF">
      <w:r>
        <w:separator/>
      </w:r>
    </w:p>
  </w:endnote>
  <w:endnote w:type="continuationSeparator" w:id="1">
    <w:p w:rsidR="00B207D9" w:rsidRDefault="00B207D9" w:rsidP="00E12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D9" w:rsidRDefault="00B207D9" w:rsidP="00E120EF">
      <w:r>
        <w:separator/>
      </w:r>
    </w:p>
  </w:footnote>
  <w:footnote w:type="continuationSeparator" w:id="1">
    <w:p w:rsidR="00B207D9" w:rsidRDefault="00B207D9" w:rsidP="00E12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0EF" w:rsidRDefault="00E120EF">
    <w:pPr>
      <w:pStyle w:val="Header"/>
    </w:pP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0"/>
        <w:shd w:val="clear" w:color="auto" w:fill="FFFFFF"/>
      </w:rPr>
    </w:lvl>
  </w:abstractNum>
  <w:abstractNum w:abstractNumId="3">
    <w:nsid w:val="0F2D685F"/>
    <w:multiLevelType w:val="hybridMultilevel"/>
    <w:tmpl w:val="877C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62C2F"/>
    <w:multiLevelType w:val="multilevel"/>
    <w:tmpl w:val="93F6D4D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4E2B1CB8"/>
    <w:multiLevelType w:val="hybridMultilevel"/>
    <w:tmpl w:val="C868D2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DD20F0"/>
    <w:multiLevelType w:val="hybridMultilevel"/>
    <w:tmpl w:val="C074970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>
    <w:nsid w:val="5C416617"/>
    <w:multiLevelType w:val="hybridMultilevel"/>
    <w:tmpl w:val="B89829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C55FB"/>
    <w:multiLevelType w:val="hybridMultilevel"/>
    <w:tmpl w:val="72E2E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AB01F5"/>
    <w:multiLevelType w:val="hybridMultilevel"/>
    <w:tmpl w:val="3A82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85D2A"/>
    <w:multiLevelType w:val="hybridMultilevel"/>
    <w:tmpl w:val="C202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8C5085"/>
    <w:multiLevelType w:val="hybridMultilevel"/>
    <w:tmpl w:val="8DF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522F1"/>
    <w:rsid w:val="00040A0B"/>
    <w:rsid w:val="00061846"/>
    <w:rsid w:val="000934AC"/>
    <w:rsid w:val="000C20C4"/>
    <w:rsid w:val="000D191C"/>
    <w:rsid w:val="00110567"/>
    <w:rsid w:val="00113697"/>
    <w:rsid w:val="00115235"/>
    <w:rsid w:val="00123026"/>
    <w:rsid w:val="00140BC8"/>
    <w:rsid w:val="00141693"/>
    <w:rsid w:val="001522F1"/>
    <w:rsid w:val="00161E7C"/>
    <w:rsid w:val="00195362"/>
    <w:rsid w:val="001975AB"/>
    <w:rsid w:val="001A1A3B"/>
    <w:rsid w:val="001B209C"/>
    <w:rsid w:val="001B7F7E"/>
    <w:rsid w:val="001D78AB"/>
    <w:rsid w:val="00211BD1"/>
    <w:rsid w:val="00231891"/>
    <w:rsid w:val="00234E25"/>
    <w:rsid w:val="00242C7D"/>
    <w:rsid w:val="0025100D"/>
    <w:rsid w:val="002514C9"/>
    <w:rsid w:val="002619D9"/>
    <w:rsid w:val="00282B9D"/>
    <w:rsid w:val="002A0D44"/>
    <w:rsid w:val="002A0D6A"/>
    <w:rsid w:val="002D7B33"/>
    <w:rsid w:val="002F17A9"/>
    <w:rsid w:val="002F50FB"/>
    <w:rsid w:val="003027F9"/>
    <w:rsid w:val="00327E9F"/>
    <w:rsid w:val="003544D0"/>
    <w:rsid w:val="003579D9"/>
    <w:rsid w:val="00357D00"/>
    <w:rsid w:val="00397D4A"/>
    <w:rsid w:val="003B6C90"/>
    <w:rsid w:val="003F0098"/>
    <w:rsid w:val="00410AC5"/>
    <w:rsid w:val="00413A2F"/>
    <w:rsid w:val="00451EFE"/>
    <w:rsid w:val="00456808"/>
    <w:rsid w:val="00484F59"/>
    <w:rsid w:val="00495696"/>
    <w:rsid w:val="00496B99"/>
    <w:rsid w:val="004A4C51"/>
    <w:rsid w:val="004C4FC6"/>
    <w:rsid w:val="004D2036"/>
    <w:rsid w:val="004D2DFF"/>
    <w:rsid w:val="00502E78"/>
    <w:rsid w:val="00506236"/>
    <w:rsid w:val="005321A2"/>
    <w:rsid w:val="0053256C"/>
    <w:rsid w:val="0053687C"/>
    <w:rsid w:val="00561CDA"/>
    <w:rsid w:val="00595BAC"/>
    <w:rsid w:val="005B1987"/>
    <w:rsid w:val="005B2160"/>
    <w:rsid w:val="005C114F"/>
    <w:rsid w:val="005C5CA4"/>
    <w:rsid w:val="005D77DD"/>
    <w:rsid w:val="005E397B"/>
    <w:rsid w:val="005E6BC9"/>
    <w:rsid w:val="00615319"/>
    <w:rsid w:val="00630C2B"/>
    <w:rsid w:val="00633E8D"/>
    <w:rsid w:val="006A508C"/>
    <w:rsid w:val="006D205F"/>
    <w:rsid w:val="007119A2"/>
    <w:rsid w:val="00727C32"/>
    <w:rsid w:val="00747D54"/>
    <w:rsid w:val="00752820"/>
    <w:rsid w:val="00760A2C"/>
    <w:rsid w:val="00762590"/>
    <w:rsid w:val="007A03F6"/>
    <w:rsid w:val="007A1B8A"/>
    <w:rsid w:val="007A5891"/>
    <w:rsid w:val="007B7C46"/>
    <w:rsid w:val="007D19C3"/>
    <w:rsid w:val="007D1DCD"/>
    <w:rsid w:val="007E0858"/>
    <w:rsid w:val="007E18B4"/>
    <w:rsid w:val="007F3313"/>
    <w:rsid w:val="008018D6"/>
    <w:rsid w:val="00805D8E"/>
    <w:rsid w:val="00806309"/>
    <w:rsid w:val="008212CC"/>
    <w:rsid w:val="0082173B"/>
    <w:rsid w:val="00831498"/>
    <w:rsid w:val="008366B8"/>
    <w:rsid w:val="00840E96"/>
    <w:rsid w:val="00852FAE"/>
    <w:rsid w:val="008B293F"/>
    <w:rsid w:val="008B4477"/>
    <w:rsid w:val="008D21C0"/>
    <w:rsid w:val="008D6D76"/>
    <w:rsid w:val="008D78F7"/>
    <w:rsid w:val="008F5F3D"/>
    <w:rsid w:val="00926CA7"/>
    <w:rsid w:val="00932A03"/>
    <w:rsid w:val="00946545"/>
    <w:rsid w:val="0095164F"/>
    <w:rsid w:val="009602BB"/>
    <w:rsid w:val="009964CF"/>
    <w:rsid w:val="009A2B69"/>
    <w:rsid w:val="009C77F1"/>
    <w:rsid w:val="009E4F5D"/>
    <w:rsid w:val="009F3BE6"/>
    <w:rsid w:val="00A0238E"/>
    <w:rsid w:val="00A0707E"/>
    <w:rsid w:val="00A1168B"/>
    <w:rsid w:val="00A22CB0"/>
    <w:rsid w:val="00A432FF"/>
    <w:rsid w:val="00A62028"/>
    <w:rsid w:val="00AD09F9"/>
    <w:rsid w:val="00B11658"/>
    <w:rsid w:val="00B207D9"/>
    <w:rsid w:val="00B2122D"/>
    <w:rsid w:val="00B76993"/>
    <w:rsid w:val="00B818AA"/>
    <w:rsid w:val="00B93927"/>
    <w:rsid w:val="00B93B34"/>
    <w:rsid w:val="00B9494E"/>
    <w:rsid w:val="00B97E15"/>
    <w:rsid w:val="00C0472D"/>
    <w:rsid w:val="00C133B4"/>
    <w:rsid w:val="00C330F7"/>
    <w:rsid w:val="00C504E0"/>
    <w:rsid w:val="00C51090"/>
    <w:rsid w:val="00C56330"/>
    <w:rsid w:val="00C6454F"/>
    <w:rsid w:val="00C86D4F"/>
    <w:rsid w:val="00D11CC9"/>
    <w:rsid w:val="00D12D9A"/>
    <w:rsid w:val="00D62446"/>
    <w:rsid w:val="00D670FF"/>
    <w:rsid w:val="00D74364"/>
    <w:rsid w:val="00DB4A05"/>
    <w:rsid w:val="00DC0C60"/>
    <w:rsid w:val="00DC16FA"/>
    <w:rsid w:val="00DD26B7"/>
    <w:rsid w:val="00DF3415"/>
    <w:rsid w:val="00DF6F6E"/>
    <w:rsid w:val="00E120EF"/>
    <w:rsid w:val="00E62B9C"/>
    <w:rsid w:val="00EB3491"/>
    <w:rsid w:val="00EB4326"/>
    <w:rsid w:val="00ED1EA6"/>
    <w:rsid w:val="00F227EA"/>
    <w:rsid w:val="00F23663"/>
    <w:rsid w:val="00F50820"/>
    <w:rsid w:val="00F622ED"/>
    <w:rsid w:val="00F84BF4"/>
    <w:rsid w:val="00F85EA6"/>
    <w:rsid w:val="00F92F42"/>
    <w:rsid w:val="00FD2166"/>
    <w:rsid w:val="00FD28D5"/>
    <w:rsid w:val="00FE54A4"/>
    <w:rsid w:val="00FF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2F1"/>
    <w:pPr>
      <w:suppressAutoHyphens/>
      <w:spacing w:after="0" w:line="240" w:lineRule="auto"/>
    </w:pPr>
    <w:rPr>
      <w:rFonts w:ascii="Times New Roman" w:eastAsia="Times New Roman" w:hAnsi="Times New Roman" w:cs="Calibri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1">
    <w:name w:val="normal__char1"/>
    <w:rsid w:val="001522F1"/>
    <w:rPr>
      <w:rFonts w:ascii="Arial" w:hAnsi="Arial" w:cs="Arial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rsid w:val="00152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100" w:beforeAutospacing="1" w:afterAutospacing="1"/>
      <w:jc w:val="both"/>
    </w:pPr>
    <w:rPr>
      <w:rFonts w:ascii="Courier New" w:eastAsia="Courier New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22F1"/>
    <w:rPr>
      <w:rFonts w:ascii="Courier New" w:eastAsia="Courier New" w:hAnsi="Courier New" w:cs="Times New Roman"/>
      <w:sz w:val="20"/>
      <w:szCs w:val="20"/>
    </w:rPr>
  </w:style>
  <w:style w:type="paragraph" w:customStyle="1" w:styleId="plain0020text">
    <w:name w:val="plain_0020text"/>
    <w:basedOn w:val="Normal"/>
    <w:rsid w:val="007B7C46"/>
    <w:pPr>
      <w:suppressAutoHyphens w:val="0"/>
    </w:pPr>
    <w:rPr>
      <w:rFonts w:ascii="Consolas" w:eastAsia="Calibri" w:hAnsi="Consolas" w:cs="Consolas"/>
      <w:kern w:val="0"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7B7C46"/>
    <w:pPr>
      <w:suppressAutoHyphens w:val="0"/>
      <w:spacing w:before="100" w:beforeAutospacing="1" w:afterAutospacing="1"/>
      <w:jc w:val="both"/>
    </w:pPr>
    <w:rPr>
      <w:rFonts w:ascii="Verdana" w:hAnsi="Verdana" w:cs="Times New Roman"/>
      <w:ker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B7C46"/>
    <w:rPr>
      <w:rFonts w:ascii="Verdana" w:eastAsia="Times New Roman" w:hAnsi="Verdana" w:cs="Times New Roman"/>
      <w:sz w:val="20"/>
      <w:szCs w:val="20"/>
    </w:rPr>
  </w:style>
  <w:style w:type="paragraph" w:styleId="NormalWeb">
    <w:name w:val="Normal (Web)"/>
    <w:basedOn w:val="Normal"/>
    <w:uiPriority w:val="99"/>
    <w:rsid w:val="007B7C46"/>
    <w:pPr>
      <w:suppressAutoHyphens w:val="0"/>
      <w:spacing w:before="100" w:beforeAutospacing="1" w:after="100" w:afterAutospacing="1"/>
      <w:jc w:val="both"/>
    </w:pPr>
    <w:rPr>
      <w:rFonts w:cs="Times New Roman"/>
      <w:kern w:val="0"/>
      <w:lang w:eastAsia="en-US"/>
    </w:rPr>
  </w:style>
  <w:style w:type="paragraph" w:customStyle="1" w:styleId="NormalVerdana">
    <w:name w:val="Normal + Verdana"/>
    <w:basedOn w:val="Normal"/>
    <w:link w:val="NormalVerdanaChar1"/>
    <w:rsid w:val="007B7C46"/>
    <w:pPr>
      <w:suppressAutoHyphens w:val="0"/>
      <w:spacing w:before="100" w:beforeAutospacing="1" w:afterAutospacing="1"/>
      <w:jc w:val="both"/>
    </w:pPr>
    <w:rPr>
      <w:rFonts w:ascii="Verdana" w:hAnsi="Verdana" w:cs="Times New Roman"/>
      <w:kern w:val="0"/>
      <w:sz w:val="20"/>
      <w:szCs w:val="20"/>
    </w:rPr>
  </w:style>
  <w:style w:type="character" w:customStyle="1" w:styleId="NormalVerdanaChar1">
    <w:name w:val="Normal + Verdana Char1"/>
    <w:link w:val="NormalVerdana"/>
    <w:rsid w:val="007B7C46"/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12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0EF"/>
    <w:rPr>
      <w:rFonts w:ascii="Times New Roman" w:eastAsia="Times New Roman" w:hAnsi="Times New Roman" w:cs="Calibri"/>
      <w:kern w:val="2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E12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0EF"/>
    <w:rPr>
      <w:rFonts w:ascii="Times New Roman" w:eastAsia="Times New Roman" w:hAnsi="Times New Roman" w:cs="Calibri"/>
      <w:kern w:val="2"/>
      <w:sz w:val="24"/>
      <w:szCs w:val="24"/>
      <w:lang w:eastAsia="ar-SA"/>
    </w:rPr>
  </w:style>
  <w:style w:type="character" w:customStyle="1" w:styleId="WW8Num1z0">
    <w:name w:val="WW8Num1z0"/>
    <w:rsid w:val="00EB3491"/>
    <w:rPr>
      <w:rFonts w:ascii="Symbol" w:hAnsi="Symbol" w:cs="Symbol" w:hint="default"/>
    </w:rPr>
  </w:style>
  <w:style w:type="paragraph" w:styleId="NoSpacing">
    <w:name w:val="No Spacing"/>
    <w:qFormat/>
    <w:rsid w:val="00EB349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apple-converted-space">
    <w:name w:val="apple-converted-space"/>
    <w:rsid w:val="00EB3491"/>
  </w:style>
  <w:style w:type="paragraph" w:styleId="ListParagraph">
    <w:name w:val="List Paragraph"/>
    <w:basedOn w:val="Normal"/>
    <w:uiPriority w:val="34"/>
    <w:qFormat/>
    <w:rsid w:val="008366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852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311</cp:revision>
  <dcterms:created xsi:type="dcterms:W3CDTF">2015-06-15T01:19:00Z</dcterms:created>
  <dcterms:modified xsi:type="dcterms:W3CDTF">2015-07-14T17:55:00Z</dcterms:modified>
</cp:coreProperties>
</file>